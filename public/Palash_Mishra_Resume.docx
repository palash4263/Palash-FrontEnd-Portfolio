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9EA473" w14:textId="77777777" w:rsidR="00040216" w:rsidRDefault="00000000">
      <w:pPr>
        <w:pStyle w:val="divdocumentdivname"/>
        <w:pBdr>
          <w:bottom w:val="none" w:sz="0" w:space="6" w:color="auto"/>
        </w:pBdr>
        <w:spacing w:line="620" w:lineRule="atLeast"/>
        <w:jc w:val="center"/>
        <w:rPr>
          <w:b/>
          <w:bCs/>
          <w:smallCaps/>
          <w:sz w:val="46"/>
          <w:szCs w:val="46"/>
        </w:rPr>
      </w:pPr>
      <w:r>
        <w:rPr>
          <w:rStyle w:val="span"/>
          <w:b/>
          <w:bCs/>
          <w:smallCaps/>
          <w:sz w:val="46"/>
          <w:szCs w:val="46"/>
        </w:rPr>
        <w:t>PALASH MISHRA</w:t>
      </w:r>
    </w:p>
    <w:p w14:paraId="2E17AAF7" w14:textId="77777777" w:rsidR="00040216" w:rsidRDefault="00000000">
      <w:pPr>
        <w:pStyle w:val="documentprofTitle"/>
        <w:spacing w:line="300" w:lineRule="exact"/>
      </w:pPr>
      <w:r>
        <w:rPr>
          <w:rStyle w:val="span"/>
          <w:sz w:val="30"/>
          <w:szCs w:val="30"/>
        </w:rPr>
        <w:t>Software Developer</w:t>
      </w:r>
    </w:p>
    <w:p w14:paraId="5D06A1BE" w14:textId="77777777" w:rsidR="00040216" w:rsidRDefault="00000000">
      <w:pPr>
        <w:pStyle w:val="divdocumentdivlowerborder"/>
      </w:pPr>
      <w:r>
        <w:t> </w:t>
      </w:r>
    </w:p>
    <w:p w14:paraId="6277D1F5" w14:textId="77777777" w:rsidR="00040216" w:rsidRDefault="0000000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9BE9F56" w14:textId="0969CCCF" w:rsidR="00040216" w:rsidRDefault="00000000">
      <w:pPr>
        <w:pStyle w:val="divaddress"/>
        <w:pBdr>
          <w:bottom w:val="none" w:sz="0" w:space="8" w:color="auto"/>
        </w:pBdr>
        <w:spacing w:before="120"/>
      </w:pPr>
      <w:r>
        <w:rPr>
          <w:rStyle w:val="divaddresslinth-child1bulletspan"/>
        </w:rPr>
        <w:t>• </w:t>
      </w:r>
      <w:r>
        <w:rPr>
          <w:rStyle w:val="documentzipsuffix"/>
        </w:rPr>
        <w:t> </w:t>
      </w:r>
      <w:r>
        <w:rPr>
          <w:rStyle w:val="span"/>
          <w:sz w:val="20"/>
          <w:szCs w:val="20"/>
        </w:rPr>
        <w:t>Bengaluru, Karnataka 600127</w:t>
      </w:r>
      <w:r>
        <w:rPr>
          <w:rStyle w:val="divaddressli"/>
        </w:rPr>
        <w:t xml:space="preserve"> </w:t>
      </w:r>
      <w:r>
        <w:rPr>
          <w:rStyle w:val="span"/>
          <w:sz w:val="20"/>
          <w:szCs w:val="20"/>
        </w:rPr>
        <w:t>• +91 7428477219 • palashmishra47@gmail.com</w:t>
      </w:r>
      <w:r>
        <w:rPr>
          <w:rStyle w:val="divaddressli"/>
        </w:rPr>
        <w:t xml:space="preserve"> </w:t>
      </w:r>
      <w:r w:rsidR="005C29BB">
        <w:rPr>
          <w:rStyle w:val="span"/>
          <w:sz w:val="20"/>
          <w:szCs w:val="20"/>
        </w:rPr>
        <w:t xml:space="preserve"> </w:t>
      </w:r>
      <w:r>
        <w:rPr>
          <w:rStyle w:val="span"/>
          <w:sz w:val="20"/>
          <w:szCs w:val="20"/>
        </w:rPr>
        <w:t xml:space="preserve"> </w:t>
      </w:r>
      <w:r>
        <w:t xml:space="preserve"> </w:t>
      </w:r>
    </w:p>
    <w:p w14:paraId="10F37F56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Personal Summary</w:t>
      </w:r>
    </w:p>
    <w:p w14:paraId="147E7B75" w14:textId="14281601" w:rsidR="00040216" w:rsidRPr="005C29BB" w:rsidRDefault="00000000" w:rsidP="005C29BB">
      <w:pPr>
        <w:pStyle w:val="p"/>
        <w:spacing w:line="300" w:lineRule="atLeast"/>
        <w:rPr>
          <w:sz w:val="22"/>
          <w:szCs w:val="22"/>
        </w:rPr>
      </w:pPr>
      <w:r>
        <w:rPr>
          <w:sz w:val="22"/>
          <w:szCs w:val="22"/>
        </w:rPr>
        <w:t>Experienced with Oracle database development and optimization, delivering robust and efficient database solutions. Utilizes PL/SQL programming to enhance system performance and ensure data integrity. Strong understanding of database management principles and best practices.</w:t>
      </w:r>
    </w:p>
    <w:p w14:paraId="535301FB" w14:textId="77777777" w:rsidR="00040216" w:rsidRDefault="00000000">
      <w:pPr>
        <w:pStyle w:val="ulli"/>
        <w:numPr>
          <w:ilvl w:val="0"/>
          <w:numId w:val="1"/>
        </w:numPr>
        <w:spacing w:line="300" w:lineRule="atLeast"/>
        <w:ind w:left="460" w:hanging="201"/>
        <w:rPr>
          <w:sz w:val="22"/>
          <w:szCs w:val="22"/>
        </w:rPr>
      </w:pPr>
      <w:r>
        <w:rPr>
          <w:rStyle w:val="span"/>
          <w:sz w:val="22"/>
          <w:szCs w:val="22"/>
        </w:rPr>
        <w:t>https://github.com/palash4263</w:t>
      </w:r>
    </w:p>
    <w:p w14:paraId="327FE927" w14:textId="77777777" w:rsidR="00040216" w:rsidRDefault="00000000">
      <w:pPr>
        <w:pStyle w:val="ulli"/>
        <w:numPr>
          <w:ilvl w:val="0"/>
          <w:numId w:val="1"/>
        </w:numPr>
        <w:spacing w:line="300" w:lineRule="atLeast"/>
        <w:ind w:left="460" w:hanging="201"/>
        <w:rPr>
          <w:sz w:val="22"/>
          <w:szCs w:val="22"/>
        </w:rPr>
      </w:pPr>
      <w:r>
        <w:rPr>
          <w:rStyle w:val="span"/>
          <w:sz w:val="22"/>
          <w:szCs w:val="22"/>
        </w:rPr>
        <w:t xml:space="preserve">https://www.linkedin.com/in/palash-mishra-6a68a71aa/ </w:t>
      </w:r>
    </w:p>
    <w:p w14:paraId="70205761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Experience</w:t>
      </w:r>
    </w:p>
    <w:p w14:paraId="23C518C1" w14:textId="77777777" w:rsidR="00040216" w:rsidRDefault="00000000">
      <w:pPr>
        <w:pStyle w:val="divdocumentsinglecolumn"/>
        <w:spacing w:line="30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Oracle Developer</w:t>
      </w:r>
      <w:r>
        <w:rPr>
          <w:rStyle w:val="span"/>
          <w:sz w:val="22"/>
          <w:szCs w:val="22"/>
        </w:rPr>
        <w:t>, 09/2023 to Current</w:t>
      </w:r>
      <w:r>
        <w:rPr>
          <w:rStyle w:val="spanpaddedline"/>
          <w:sz w:val="22"/>
          <w:szCs w:val="22"/>
        </w:rPr>
        <w:t xml:space="preserve"> </w:t>
      </w:r>
    </w:p>
    <w:p w14:paraId="5B5368F9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Oracle</w:t>
      </w:r>
      <w:r>
        <w:rPr>
          <w:rStyle w:val="span"/>
          <w:sz w:val="22"/>
          <w:szCs w:val="22"/>
        </w:rPr>
        <w:t xml:space="preserve"> – Bengaluru, Karnataka</w:t>
      </w:r>
    </w:p>
    <w:p w14:paraId="29EEEF8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Built scalable Oracle APEX web apps with dynamic dashboards, enhancing user workflow efficiency by 40%.</w:t>
      </w:r>
    </w:p>
    <w:p w14:paraId="4E67C411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Automated report generation using Oracle BI Publisher (SQL-driven), reducing delivery time by 50%.</w:t>
      </w:r>
    </w:p>
    <w:p w14:paraId="7DD9989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Gathered and documented business requirements to determine capabilities to be delivered.</w:t>
      </w:r>
    </w:p>
    <w:p w14:paraId="1FBFBF9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Optimized database performance by implementing efficient SQL queries and PL/SQL procedures.</w:t>
      </w:r>
    </w:p>
    <w:p w14:paraId="1A25922B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Web Developer</w:t>
      </w:r>
      <w:r>
        <w:rPr>
          <w:rStyle w:val="span"/>
          <w:sz w:val="22"/>
          <w:szCs w:val="22"/>
        </w:rPr>
        <w:t>, 02/2023 to 04/2023</w:t>
      </w:r>
      <w:r>
        <w:rPr>
          <w:rStyle w:val="spanpaddedline"/>
          <w:sz w:val="22"/>
          <w:szCs w:val="22"/>
        </w:rPr>
        <w:t xml:space="preserve"> </w:t>
      </w:r>
    </w:p>
    <w:p w14:paraId="2E6549B3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proofErr w:type="spellStart"/>
      <w:r>
        <w:rPr>
          <w:rStyle w:val="spancompanyname"/>
          <w:sz w:val="22"/>
          <w:szCs w:val="22"/>
        </w:rPr>
        <w:t>Accedo</w:t>
      </w:r>
      <w:proofErr w:type="spellEnd"/>
      <w:r>
        <w:rPr>
          <w:rStyle w:val="spancompanyname"/>
          <w:sz w:val="22"/>
          <w:szCs w:val="22"/>
        </w:rPr>
        <w:t xml:space="preserve"> Technologies</w:t>
      </w:r>
      <w:r>
        <w:rPr>
          <w:rStyle w:val="span"/>
          <w:sz w:val="22"/>
          <w:szCs w:val="22"/>
        </w:rPr>
        <w:t xml:space="preserve"> – Noida, India</w:t>
      </w:r>
    </w:p>
    <w:p w14:paraId="7EC915D7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Coded websites using React, JavaScript, and jQuery languages.</w:t>
      </w:r>
    </w:p>
    <w:p w14:paraId="0357D3B1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Planned website development, converting mockups into usable web presence with HTML, JavaScript, AJAX, and JSON coding.</w:t>
      </w:r>
    </w:p>
    <w:p w14:paraId="5B60E712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Provided front-end development support, creating visually appealing designs that aligned with brand standards.</w:t>
      </w:r>
    </w:p>
    <w:p w14:paraId="2F8D791A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Enhanced user experience by implementing responsive web design and optimizing website performance.</w:t>
      </w:r>
    </w:p>
    <w:p w14:paraId="616BB2EF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Education</w:t>
      </w:r>
    </w:p>
    <w:p w14:paraId="7BBC6884" w14:textId="77777777" w:rsidR="00040216" w:rsidRDefault="00000000">
      <w:pPr>
        <w:pStyle w:val="divdocumentsinglecolumn"/>
        <w:spacing w:line="300" w:lineRule="atLeast"/>
        <w:rPr>
          <w:sz w:val="22"/>
          <w:szCs w:val="22"/>
        </w:rPr>
      </w:pPr>
      <w:proofErr w:type="spellStart"/>
      <w:proofErr w:type="gramStart"/>
      <w:r>
        <w:rPr>
          <w:rStyle w:val="spandegree"/>
          <w:sz w:val="22"/>
          <w:szCs w:val="22"/>
        </w:rPr>
        <w:t>B.Tech</w:t>
      </w:r>
      <w:proofErr w:type="spellEnd"/>
      <w:proofErr w:type="gramEnd"/>
      <w:r>
        <w:rPr>
          <w:rStyle w:val="span"/>
          <w:sz w:val="22"/>
          <w:szCs w:val="22"/>
        </w:rPr>
        <w:t>: Computer Science Engineering, 04/2023</w:t>
      </w:r>
      <w:r>
        <w:rPr>
          <w:rStyle w:val="singlecolumnspanpaddedlinenth-child1"/>
          <w:sz w:val="22"/>
          <w:szCs w:val="22"/>
        </w:rPr>
        <w:t xml:space="preserve"> </w:t>
      </w:r>
    </w:p>
    <w:p w14:paraId="06028D2A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Vellore Institute of Technology</w:t>
      </w:r>
      <w:r>
        <w:rPr>
          <w:rStyle w:val="span"/>
          <w:sz w:val="22"/>
          <w:szCs w:val="22"/>
        </w:rPr>
        <w:t xml:space="preserve"> - Chennai</w:t>
      </w:r>
    </w:p>
    <w:p w14:paraId="2AEE2574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XII</w:t>
      </w:r>
      <w:r>
        <w:rPr>
          <w:rStyle w:val="span"/>
          <w:sz w:val="22"/>
          <w:szCs w:val="22"/>
        </w:rPr>
        <w:t>: PCM, 04/2019</w:t>
      </w:r>
      <w:r>
        <w:rPr>
          <w:rStyle w:val="singlecolumnspanpaddedlinenth-child1"/>
          <w:sz w:val="22"/>
          <w:szCs w:val="22"/>
        </w:rPr>
        <w:t xml:space="preserve"> </w:t>
      </w:r>
    </w:p>
    <w:p w14:paraId="0D1F9887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Amity International School</w:t>
      </w:r>
      <w:r>
        <w:rPr>
          <w:rStyle w:val="span"/>
          <w:sz w:val="22"/>
          <w:szCs w:val="22"/>
        </w:rPr>
        <w:t xml:space="preserve"> - Noida, India</w:t>
      </w:r>
    </w:p>
    <w:p w14:paraId="102B2E2A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X</w:t>
      </w:r>
      <w:r>
        <w:rPr>
          <w:rStyle w:val="span"/>
          <w:sz w:val="22"/>
          <w:szCs w:val="22"/>
        </w:rPr>
        <w:t>: Science, 03/2017</w:t>
      </w:r>
      <w:r>
        <w:rPr>
          <w:rStyle w:val="singlecolumnspanpaddedlinenth-child1"/>
          <w:sz w:val="22"/>
          <w:szCs w:val="22"/>
        </w:rPr>
        <w:t xml:space="preserve"> </w:t>
      </w:r>
    </w:p>
    <w:p w14:paraId="6396C0CC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Amity International School</w:t>
      </w:r>
      <w:r>
        <w:rPr>
          <w:rStyle w:val="span"/>
          <w:sz w:val="22"/>
          <w:szCs w:val="22"/>
        </w:rPr>
        <w:t xml:space="preserve"> - Noida</w:t>
      </w:r>
    </w:p>
    <w:p w14:paraId="296F2D26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Skills</w:t>
      </w:r>
    </w:p>
    <w:tbl>
      <w:tblPr>
        <w:tblStyle w:val="documentinfo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43"/>
        <w:gridCol w:w="300"/>
        <w:gridCol w:w="5243"/>
      </w:tblGrid>
      <w:tr w:rsidR="00040216" w14:paraId="0456ACE3" w14:textId="77777777">
        <w:trPr>
          <w:tblCellSpacing w:w="0" w:type="dxa"/>
        </w:trPr>
        <w:tc>
          <w:tcPr>
            <w:tcW w:w="52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23D8E2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Python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5F4413EA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021F11A5" wp14:editId="7CF4916C">
                  <wp:extent cx="3311241" cy="76775"/>
                  <wp:effectExtent l="0" t="0" r="0" b="0"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CF297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36AFD" w14:textId="77777777" w:rsidR="00040216" w:rsidRDefault="00040216"/>
        </w:tc>
        <w:tc>
          <w:tcPr>
            <w:tcW w:w="52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C4778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SQL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35EEC573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4D7BDC10" wp14:editId="23B63E16">
                  <wp:extent cx="3311241" cy="76775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9430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61A602DF" w14:textId="77777777">
        <w:trPr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C3343D4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MySQL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25BDDACF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21789787" wp14:editId="2A59DF1A">
                  <wp:extent cx="3311241" cy="76775"/>
                  <wp:effectExtent l="0" t="0" r="0" b="0"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FF2EA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A96F24B" w14:textId="77777777" w:rsidR="00040216" w:rsidRDefault="00040216"/>
        </w:tc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BDA07AE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Microsoft SQL Server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36656F49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54D09FBE" wp14:editId="628D17CF">
                  <wp:extent cx="3311241" cy="76775"/>
                  <wp:effectExtent l="0" t="0" r="0" b="0"/>
                  <wp:docPr id="100008" name="Picture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0B86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257BF145" w14:textId="77777777">
        <w:trPr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8C91422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Oracle DB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15161E24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59D74D98" wp14:editId="33C8A18D">
                  <wp:extent cx="3311241" cy="76775"/>
                  <wp:effectExtent l="0" t="0" r="0" b="0"/>
                  <wp:docPr id="100010" name="Picture 100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F10FD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78B7F71" w14:textId="77777777" w:rsidR="00040216" w:rsidRDefault="00040216"/>
        </w:tc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DA50177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Snowflake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6E363640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32EA7631" wp14:editId="67C4F2B7">
                  <wp:extent cx="3311241" cy="76775"/>
                  <wp:effectExtent l="0" t="0" r="0" b="0"/>
                  <wp:docPr id="100012" name="Picture 1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C378D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3C52CA25" w14:textId="77777777">
        <w:trPr>
          <w:gridAfter w:val="2"/>
          <w:wAfter w:w="720" w:type="dxa"/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1EE39DC3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AWS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1D281670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09A04A2C" wp14:editId="654A3ED7">
                  <wp:extent cx="3311241" cy="76775"/>
                  <wp:effectExtent l="0" t="0" r="0" b="0"/>
                  <wp:docPr id="100014" name="Picture 100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17CF0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</w:tbl>
    <w:p w14:paraId="4F21C7CE" w14:textId="77777777" w:rsidR="00040216" w:rsidRDefault="00040216">
      <w:pPr>
        <w:rPr>
          <w:b/>
          <w:bCs/>
        </w:rPr>
      </w:pPr>
    </w:p>
    <w:p w14:paraId="5DFB05EC" w14:textId="77777777" w:rsidR="00040216" w:rsidRDefault="00000000">
      <w:pPr>
        <w:spacing w:line="14" w:lineRule="exact"/>
      </w:pPr>
      <w:r>
        <w:rPr>
          <w:color w:val="FFFFFF"/>
          <w:sz w:val="2"/>
        </w:rPr>
        <w:t>#HRJ#a8d978ec-48b8-4b9f-a467-47723b09a6cf#</w:t>
      </w:r>
    </w:p>
    <w:sectPr w:rsidR="000402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40" w:right="560" w:bottom="24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E259" w14:textId="77777777" w:rsidR="00F13BCA" w:rsidRDefault="00F13BCA" w:rsidP="005C29BB">
      <w:pPr>
        <w:spacing w:line="240" w:lineRule="auto"/>
      </w:pPr>
      <w:r>
        <w:separator/>
      </w:r>
    </w:p>
  </w:endnote>
  <w:endnote w:type="continuationSeparator" w:id="0">
    <w:p w14:paraId="538687B8" w14:textId="77777777" w:rsidR="00F13BCA" w:rsidRDefault="00F13BCA" w:rsidP="005C2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53F8" w14:textId="77777777" w:rsidR="005C29BB" w:rsidRDefault="005C2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DD41" w14:textId="77777777" w:rsidR="005C29BB" w:rsidRDefault="005C2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B7DF" w14:textId="77777777" w:rsidR="005C29BB" w:rsidRDefault="005C2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93B2" w14:textId="77777777" w:rsidR="00F13BCA" w:rsidRDefault="00F13BCA" w:rsidP="005C29BB">
      <w:pPr>
        <w:spacing w:line="240" w:lineRule="auto"/>
      </w:pPr>
      <w:r>
        <w:separator/>
      </w:r>
    </w:p>
  </w:footnote>
  <w:footnote w:type="continuationSeparator" w:id="0">
    <w:p w14:paraId="2261AF8F" w14:textId="77777777" w:rsidR="00F13BCA" w:rsidRDefault="00F13BCA" w:rsidP="005C2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D731" w14:textId="77777777" w:rsidR="005C29BB" w:rsidRDefault="005C2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624" w14:textId="77777777" w:rsidR="005C29BB" w:rsidRDefault="005C2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70FA" w14:textId="77777777" w:rsidR="005C29BB" w:rsidRDefault="005C2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6AC6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1EF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20E8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DAC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02B8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9A7D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160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06A0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16B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8FE8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43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A09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B80B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4EB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A07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9C63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ECF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9A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4CC9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0266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AE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C20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AA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BA3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A6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FC4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2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36906711">
    <w:abstractNumId w:val="0"/>
  </w:num>
  <w:num w:numId="2" w16cid:durableId="749232155">
    <w:abstractNumId w:val="1"/>
  </w:num>
  <w:num w:numId="3" w16cid:durableId="139985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216"/>
    <w:rsid w:val="00040216"/>
    <w:rsid w:val="005C29BB"/>
    <w:rsid w:val="00F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5328"/>
  <w15:docId w15:val="{620FA11E-CD38-4E72-B5EB-46AF06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9B301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profTitle">
    <w:name w:val="document_profTitle"/>
    <w:basedOn w:val="Normal"/>
    <w:pPr>
      <w:pBdr>
        <w:bottom w:val="none" w:sz="0" w:space="6" w:color="auto"/>
      </w:pBdr>
      <w:spacing w:line="300" w:lineRule="atLeast"/>
      <w:jc w:val="center"/>
    </w:pPr>
    <w:rPr>
      <w:b/>
      <w:bCs/>
      <w:smallCaps/>
      <w:color w:val="9B3016"/>
      <w:sz w:val="30"/>
      <w:szCs w:val="30"/>
    </w:rPr>
  </w:style>
  <w:style w:type="character" w:customStyle="1" w:styleId="documentprofTitleCharacter">
    <w:name w:val="document_profTitle Character"/>
    <w:basedOn w:val="DefaultParagraphFont"/>
    <w:rPr>
      <w:b/>
      <w:bCs/>
      <w:smallCaps/>
      <w:color w:val="9B3016"/>
      <w:sz w:val="30"/>
      <w:szCs w:val="30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9B3016"/>
        <w:bottom w:val="single" w:sz="24" w:space="0" w:color="9B3016"/>
      </w:pBdr>
      <w:spacing w:line="0" w:lineRule="atLeast"/>
    </w:pPr>
    <w:rPr>
      <w:color w:val="9B3016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9B3016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5C29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29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PALASH MISHRA</dc:title>
  <cp:lastModifiedBy>Palash Mishra</cp:lastModifiedBy>
  <cp:revision>1</cp:revision>
  <dcterms:created xsi:type="dcterms:W3CDTF">2025-07-08T13:10:00Z</dcterms:created>
  <dcterms:modified xsi:type="dcterms:W3CDTF">2025-07-08T13:11:00Z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a8d978ec-48b8-4b9f-a467-47723b09a6cf</vt:lpwstr>
  </property>
  <property fmtid="{D5CDD505-2E9C-101B-9397-08002B2CF9AE}" pid="3" name="x1ye=0">
    <vt:lpwstr>YGEAAB+LCAAAAAAABAAUm8V2q1AUhh+IAW5D3C04M9zdefrbO+xa4dBs9i9f2iAogdEkIaIoyfAYI4oiQ/AcgyMEj9ACxVDCF/NFgwEAQyM/n8/XtSgtBCMJkEQRiRIjjHGe+rt8gg1jnXPx9siGNSQJopIwNE5RCXHjifrF4jw5gXqoS/fliU2nFJ1R1XJiR4vhhHRXsGTM5L3apOUzdCBE+w9QX5bM/TrL76mx5LOtUGCgc00Y3RaLGlGV37d</vt:lpwstr>
  </property>
  <property fmtid="{D5CDD505-2E9C-101B-9397-08002B2CF9AE}" pid="4" name="x1ye=1">
    <vt:lpwstr>5PE0pBkAAwI5fjQ/8LANl76YhoOU3+thIpM1eE0i6TDIlVoWnrxohalXHx/O69neIosn2qOdwqWLgY0VZ/HpzMnYuWmdOukQS8goiDiBKhkQEOqNg1t2qbVqsMa2LOlH9pDKZgfw2W/w842jawKMXKFKYUX8P9y0bsZ+BmIhbRkT6MBIn1AZtXabzoO+w3NIcbpc9FUhiY2KeaJ4vCYrjLoc61NWV5Bnt/HLIroMazLGwazxkJo5hg8KYT2I75q</vt:lpwstr>
  </property>
  <property fmtid="{D5CDD505-2E9C-101B-9397-08002B2CF9AE}" pid="5" name="x1ye=10">
    <vt:lpwstr>g1g3nQLMN0CZsHG6WwGtwwYZrBYuarmtsCv/fc/vzplV1i/qaz0C2ih2d86ShxpcSefy/yrUM2Dj8q8rlWbfn6G3Uze5CG8F9JaXrFcq1zUcORJXR103gDkBNwBkNWVCwK7YPN27l3BO/zot4CCSCej7K/C5kyux4P+m7G3bO/CZLdq3+ZmJ6+/jJpPirt6it59FyIjqN/r1boLzDJsRs/kqMqFPFxQf4lftMi326NrDf2fCNyA8p/M/pLdXaDe</vt:lpwstr>
  </property>
  <property fmtid="{D5CDD505-2E9C-101B-9397-08002B2CF9AE}" pid="6" name="x1ye=11">
    <vt:lpwstr>uGvU61EbjgvopxOeinl9wu5U41QUBCCOZiCbaWYFFyu7dMvpoPWXgHn+Rdft2LPGX/aGBCbHKo//T5+LtaHazrS0KL7v10r1/oE+SCFWwPnkUC2DwGRPqO4Ns8IsLSApOenTcHndjwfu081vei9a3bTYDkVEs6sgWR2xEXel1WS8Zoj7BrW9/o8PPbzvmLyVxBBxeT8Z8eY841BWSU/ozc2m+YRSZO+oxPPMoXN0uY63k5/GunEueEGnvZmasWH</vt:lpwstr>
  </property>
  <property fmtid="{D5CDD505-2E9C-101B-9397-08002B2CF9AE}" pid="7" name="x1ye=12">
    <vt:lpwstr>wgnh6JyjLcrFWoBJh57MqAqKlq9wl+D1qXVCEUBiZOOMZzsyC6KlM/3cwIpeEl0gdZVpNIO3zSYVMt1ghwuV0y9X6sM39oc7gn5UrXDMa1q0EcKJCvniZCYwoqZsFwZEbo5u6gvHJ08O9j2KK7E3Sx6QIzAzSzYcduPYYIIaa/5XeSXlrY8gkV5txCuNDLjxp/T9L5W7ncJqblnX7Wd7oNcDo8VEmdtctDFnP88tI4IJRTkGukdrBFbmtuWGH1H</vt:lpwstr>
  </property>
  <property fmtid="{D5CDD505-2E9C-101B-9397-08002B2CF9AE}" pid="8" name="x1ye=13">
    <vt:lpwstr>9wlxyfEbKjYSj7z9aoYamU7iFOTCKXhRHNxqkY6I7c6ptmhyJdo3grwCpEYTGBgVZU3uSqhzdAlaeket0OnSJajCx7Ada5lf+ZrR0d1skvzoJmKjHxIiDSEX9S4m0+T2KU1WLrXzWprwmVjwGj31tl/vxQI0erTcN8JfPGBa58AnXj0GrI+JDZ3aoPpAA5KPJJXlvPNvVSLPSVhMe1eY0zQNk3pDhjcN/GMHvhT8vZ78mmzhDfwjVn6FZGsu0/G</vt:lpwstr>
  </property>
  <property fmtid="{D5CDD505-2E9C-101B-9397-08002B2CF9AE}" pid="9" name="x1ye=14">
    <vt:lpwstr>hVKixmOVO8JIxkpCO21+5Nl7DQHNzML9ve3EpvReT4uwQl/iv9t/nyZiCd9qzj+QLDHh4hKXYES5VFDCos+B81uSv3BbsIBGsKN74lb++e/G2Cyv09mFB2x+iXHuM1SQht2DgsciHTvwhsBP6m9Z5f4zIMFXc+IMy2kwv8Z5/xLq8ShVJHqsaD0vY03bHawQ+6/2eM7hVgo7Q2vR3/1aSUCTXVOVEfM6nlGlHVBvAHQCliXfHER6DjjH+r1QISY</vt:lpwstr>
  </property>
  <property fmtid="{D5CDD505-2E9C-101B-9397-08002B2CF9AE}" pid="10" name="x1ye=15">
    <vt:lpwstr>VThPS/L9ymeORErNayuM7ekT3od6SlXBpbasc2r5uUiMdJ+hyvKBfPIiKLAo/qeVIXcre+VTf+lNxq+VkH1bHzS4Ey0HmGahdqzD84lUBcRiKIh0JXrlqocYjGQEgPk1CrLrc+0tkIyzS3PFfuVidcoFkh3dpdbZLsJ9hbEyg3Sw/bG+NSs6h9QrxWMvx19k1hwUxRc5mvXskO2abn8dR0zh1fENYKKN4Pr3mi25n8xQsD3w7h/s3JezpRYVtaI</vt:lpwstr>
  </property>
  <property fmtid="{D5CDD505-2E9C-101B-9397-08002B2CF9AE}" pid="11" name="x1ye=16">
    <vt:lpwstr>sfE/4vzos3Zt/qI/UgZDJlzHWhqNVE9n4JReRfoDYkozfxtDBDmvGdIGRZJ8Of067XZfAaNyY/sgQtA0qdEo3dPtL0FSlq8XEeJIB3gvVOTfCr6zHG/8DSe2LDDq9vfe14vAsV3z0OHXO2hRta/t5nRvss7UvXOe2Ta5zhsqwsaP0c4/iIpKO1eiXihG6SFIRJw+eFxup3oziOGQnE4KDDBLjBvU/FyvEvBa+bPlaENuWn1cUYJIQYfCh95A2tb</vt:lpwstr>
  </property>
  <property fmtid="{D5CDD505-2E9C-101B-9397-08002B2CF9AE}" pid="12" name="x1ye=17">
    <vt:lpwstr>C7bimDAPFmhhfbRClzNmjiBc6k+t0TBses9CVUtBr5PkctrJu0qD5MzK5MEsUymOhA2MXTHi+03B/HYaBEwzquvY3GeP7LKY1PAmd5idSiT2NxIoVRMn9fifwuqsI/bhGlScQah3S6JQIWi/41ZiGIvCsmGVU0ShC67XO/4TaSBsbxEumVTZuOXn8bJ4/QWmrzPnjkQJqausZj+3X3z1vb+d15Y5iOl6xv/nHP0wyXioKxA0GMAqux18W6IoKIe</vt:lpwstr>
  </property>
  <property fmtid="{D5CDD505-2E9C-101B-9397-08002B2CF9AE}" pid="13" name="x1ye=18">
    <vt:lpwstr>lQBhe9083xZyDZ64Vmj3QIhHcXep6hNmV0jTBo7yhL00D7QO5eucXTrC49RQWGfWvNheUmuZybDHqGBkzVGnFIhyIXnpfeh9GvaN3zjqiKKyb39dkIINEw2eu0bUf4L+b2e8Tg7oam168sPp6yhWF/iC28yjbJ9isF8wpiaLnpGismS656A6a8Aj1O4syKLzeXI5NSr9rMYDOIGwZR/OHPiQMc4HRwuVBcaw9AYc3BsvRDdjCEk8c4hYr6W/H6I</vt:lpwstr>
  </property>
  <property fmtid="{D5CDD505-2E9C-101B-9397-08002B2CF9AE}" pid="14" name="x1ye=19">
    <vt:lpwstr>NNwdRfc8Hyh/GDv0VdlHT82IlX9ThD54VElpJD2/hlb0CaNx9Pa4l+jGKbAcziEIecOz5IIW66zRhD8Lamap9Z/b9oPhK8LCZRzS4u1rMRU/QdIEYOylyYg8E3iESYW52qR/uTAMTPTstJTg9svnbkmUQaMwtw4g8MEX5P3Hdkl81nhANvrzYiMk1MKklRzz3D24ydL5LnHZej2lSynQ5bzRzbS6uTKWYjK3GwjXKvVKcDnIaeEGSxsnjDPPqHC</vt:lpwstr>
  </property>
  <property fmtid="{D5CDD505-2E9C-101B-9397-08002B2CF9AE}" pid="15" name="x1ye=2">
    <vt:lpwstr>mLhPjjzJ8NSNfPrT76ohyavOXX5cr1Yy3fbBYbncPSYTHk9htuw3qC4Zi7toMDctgdTc93QWDm4MS5OzV/ZGCm+Va/DfD3/Jm73KP2VBN1SaEVXY/jy26y+RbSruuZYS8AboIc1RSuBbpuRpw40OWhQA8LAS3xguq98WpGwliSEzuS0cbobqIAhsG5bAUXVv5u3Jnq/o7ccD7J7ZmOTeC0rcLpHUcTUSnq2j+1lYDJNp732PtElEzV3blUCJwvY</vt:lpwstr>
  </property>
  <property fmtid="{D5CDD505-2E9C-101B-9397-08002B2CF9AE}" pid="16" name="x1ye=20">
    <vt:lpwstr>nQ7nH9nh3DGQIDK9d4z/KG0V1ypUlmjUvY+XSbHL4G/y525nWNp8yvQP+41srxSSI3R63YaDwRBrU/3efRKEJSn7QQE5XDxM8PP4DQZYgn8/8bFr1eBML9jmt0J6JTGbpMG5D7iVTKA4jG4/kgDoe/PGnbMx8wi+X4aryQPSR2SDtW3Cbn52vsWpyupF6T2tL+hLfjcpPJkHVuLDEdpq3HilQYINc5TLWjPCFRsLzG95geOX1e8vkcBKxx+DwqS</vt:lpwstr>
  </property>
  <property fmtid="{D5CDD505-2E9C-101B-9397-08002B2CF9AE}" pid="17" name="x1ye=21">
    <vt:lpwstr>u3FYYzeKT6Tay/P29yot+z1/9fXLqrQQIzfLodi73irHw0rs/XecyLiuM8B3AK3x/bUBCwfCephTQKUZvF9HxCCdDqqvfoL/zuILRvy4/fkbs/NFqmzDkO6V1NBNM1RFTjckRFUi7sU8NKOMgJgtb4eC4WYnXHMJC7972InkFzEt8Qf+5lY6xCbz8cPfZxYjY20MzdITQDk4SKAfVz1+wAfx3DYKRzPaEFSDyK5xu0Pu/RvcFFGJRsHxQ7JQ/Qg</vt:lpwstr>
  </property>
  <property fmtid="{D5CDD505-2E9C-101B-9397-08002B2CF9AE}" pid="18" name="x1ye=22">
    <vt:lpwstr>pMnaoaGksSlG+qaQFIORb+7c17Z2S5ox4OvK9tdHug+SZkrlAtPtVN7Lp74Q8XQMeiYXef2xhNt22R8Z7Dm98T8sSBtkUabqnmuZe208d1x+zVsIWIbKQSvVm/kfb7APCJnW2xIg1NXlzIBUxAdyIoSKiqyepFACCVh+Mc37vUZhS6kb0Inbs8Fxh/pbRtPLowvSBSLRqwLjZ+fnxqZW66hTVmfU8wKuHnzM7v7/LnDrB1Vx6SIM9MO/rP1xddp</vt:lpwstr>
  </property>
  <property fmtid="{D5CDD505-2E9C-101B-9397-08002B2CF9AE}" pid="19" name="x1ye=23">
    <vt:lpwstr>PiNtpDUxhNtk+SpiRv4iu3GOcCOZgGgWHXZ5Tovd5aw1ayly6nfy+M5c1TAvp6R9gFKTaNVqyB+V11O9vB3g84Xl+NaDTnBgWBbpfxl5DyBxVQxvBHaYLDKJvgnNR22lTve/hq+XLdWImxVQ64SmU1cEQ0eN35ASVOmm2ygDFloBWqrxEtuLi/zCRZVXx4kKLOZSWALGPX3iHZTDuZDojocYb83j+4p5qqdEeG5+UPnRToA0m7UAAWNmGJfjnhu</vt:lpwstr>
  </property>
  <property fmtid="{D5CDD505-2E9C-101B-9397-08002B2CF9AE}" pid="20" name="x1ye=24">
    <vt:lpwstr>3vFgyLN2cthgMsr9adkB309idU1BJndjonk6fddaXdWfD8/vq18+f2Qu35sozNR+XCS8z91AeFOqGkxeZ8BgxrKf3aiMTNuGY1WgPkhL2dA8YsgXwBc7WnTyGbEAoUE/D7zHQs3aqJj/LR942nBXuBIqLwEq8a9SV9VxkDE0R2EvhTIjGrOqNZuKucGPIUNagfQuKk/PFhOrUxs3c16cPDz8MXOniA7+AlJY1vThEKOq+tN6DEeG34A2ejXegkQ</vt:lpwstr>
  </property>
  <property fmtid="{D5CDD505-2E9C-101B-9397-08002B2CF9AE}" pid="21" name="x1ye=25">
    <vt:lpwstr>84zcoR5uuRwb+01cUipjt+tMO0qZj0N5QVm6ijNS2v84R3UFNGd8Vo1UHytXnd1eceXpblnttiw76Yr+LMufROY6+qq2QBQPf9B9Uz0Jw9BzoJxUF8ZpQVjXI8dbVHO3EsHIY0NsNO/x08BprLDWCehz+9NihZKiZfCiKzbtftb7hJPd99k14crajnZlJvvTStf/R8MUdTfZefhMYGF1yPxkMdgWfOH1P8YJ/o+Zv+yC0uk7Bvlq13tJTo1Fi55</vt:lpwstr>
  </property>
  <property fmtid="{D5CDD505-2E9C-101B-9397-08002B2CF9AE}" pid="22" name="x1ye=26">
    <vt:lpwstr>TTguCFQuUBJfMJkn7AaK9HSs3ADOZNkwVSM6CACOsHFjJVCaengHf5RGDaoldVyjHipz9NDMKrc0g0QL4ef3q99Qc8z2k2VMqwlMWqQXiE627U1SS+4R/lCs8e5+HVWpJnV9fcPAEd9X7KXa6KIFqj4qAjP/g9JURiu2d49tk2gdtOoUF0BdCsmjb1d9skB6i4iqoTAEua86yMFBMmTCq6mAIpHxrW1utlj40MsJaIMvChfQ27puILjrqsN8WRg</vt:lpwstr>
  </property>
  <property fmtid="{D5CDD505-2E9C-101B-9397-08002B2CF9AE}" pid="23" name="x1ye=27">
    <vt:lpwstr>LmanhtoppJeBrikGmwDpJEAZQCmoL2lBlnQQywUuGXrN+fFTJKnY95/i8R0AHQw2R71AJx+yG/weTRNOWg38VWk+62O3RBg/Y4BrNKI2NKA4R516F2Cz9i7+3NUWif1k7T+m/5fzdqOt9dNOLWSfAfBQB17Wtrtd7gz+vz9os+nBRtfRiqzO40ZPpl4wgWUuz7kBO+vPPmaZyJ1V4nLqfy5GWOQJl/uUWr37WdayEMA4S91E0hJsFpbgb0+m/i4</vt:lpwstr>
  </property>
  <property fmtid="{D5CDD505-2E9C-101B-9397-08002B2CF9AE}" pid="24" name="x1ye=28">
    <vt:lpwstr>ahNr7XrcGUgeEVEUl6kxubSeIrrXo7vII7jP4V8aHGFVz8PAK3xYYEHBvKEUiKHYILL2CqbcJVU7/IadVTcGyRQub/RwU65Qc7AOS8pvOq9Q4TpIi7XOjLB5Uv+Usrmb57yRdFK1qP2wkhx0bull8G99fM3k8mfxCDefQkC1M/OVK04zHFmdCmgR3BS16dpYbPTnVX3bGa4XLydANL+Xu0XOuEqxVY5fQIiJfru8JwjrojGVGimclnOpDEt+LKs</vt:lpwstr>
  </property>
  <property fmtid="{D5CDD505-2E9C-101B-9397-08002B2CF9AE}" pid="25" name="x1ye=29">
    <vt:lpwstr>bXg072te/dG/5zb3GQ3/Xh+sunsGkSoMWRAGvtG6VjnmZZQ8HGDpb4duTWEs+fO97i7Oa2lozgMAXU20L4/cMFFPlvv2Tg9c0Gb7MfWNWsGYbiGjpNKy7w866SxcYWgCfqoVsP6kAy7rBEtSZ0JBHr5hLou7HCgzn0zkhfec1UoW4UKnE/s4Xymm+j9iVDkhAE+Egt/TAZIIFYrveUIGs3H+YYnNzcs8ygtV6YE2ipRMqNLR/KMIqDhDZuf1xOE</vt:lpwstr>
  </property>
  <property fmtid="{D5CDD505-2E9C-101B-9397-08002B2CF9AE}" pid="26" name="x1ye=3">
    <vt:lpwstr>UG+agvNL1DmVHylCraEjm4/HPidtsnEowOWOM5jYVzwimcH8mgGrYOm8Sh5vTTT+q9BNMWFIQdm97hvAZFAItxgSPBm9tAZsJiT7QeXJpRo7CSRxcRM3IUPDX9J1eFZAQzgO8fSfEOfjCCJVTD+wMBDfsAFJCULH3CjrYf1UMCwLFQP8xEdjs11d5G2VFqyhttkVTwNPa6+NU6bCdehedmZpU7LOyHc1R4Ozyv8gurvRkVll0X2vGvgDnZXE+P4</vt:lpwstr>
  </property>
  <property fmtid="{D5CDD505-2E9C-101B-9397-08002B2CF9AE}" pid="27" name="x1ye=30">
    <vt:lpwstr>nnC7YjrwjMEacRt/nHeD5Z55WIGicRw6LBffJsGpeX0PXSz+0fvXOJq22O+WW3W2dHalZljL2nK2Iay+mp+jdbvnjynzlr8jH+IFMjir/4N/YZL/7og01JVKleYgNw1avjVQYJoWPGQ5Qv7JolhHnz2JrNAuAZWABbjjGZtAoiw1sHVosN7j2C2YE0Hg+OWIfoPx66becUd1Ngi/TEhZ9oUnUnr8tLOPzAVWz+CxYe/mukuBnIXcF2Xwc8PPMVH</vt:lpwstr>
  </property>
  <property fmtid="{D5CDD505-2E9C-101B-9397-08002B2CF9AE}" pid="28" name="x1ye=31">
    <vt:lpwstr>TrFe0j0gmmQl5/0+Y29fD4ecAc9N4ZqzbGBReNUSD5G2IOy241ylEwi2K9u6ToPmXow8y5aBzo/bbr3UD9Bggrh4wJ+TKjHaHva49QYBze7kCh8sjl717qN+5ww1C6OtIqOEOMSKD6HcF6lY1qp1010hSRVrzWN1YVPPvga50ugTQGHVMOQ2r+yxbFgzVLjieVtGXKkh+wXqQAqdeujzX2jfTMu3g2Rx8gBfrCG2P6Z/p97/wABRsXuj82Q5z1e</vt:lpwstr>
  </property>
  <property fmtid="{D5CDD505-2E9C-101B-9397-08002B2CF9AE}" pid="29" name="x1ye=32">
    <vt:lpwstr>kVEWjvU8TqkQvdc3NowIuwWsYDe6ePFrpBhTsl5VcBUWBW/O2z68UJnRmKBXTPdDlUCrgKrCaZxRswY978/lTygqqcHJS30hRqzxqMsh57PyHePco/X5n5HBTyyS8rwOvMMDE1UgtMO8QzeL2TFR9K1cq+kDARloG/iuMJ6cnN7zpDPQqn6zk5Grn03TQ9XjvQKn8514NTjYG6277vlXtEkqePAKhaA8OKzYgKqEAM4hcUSlUIheHUPbEgKVMlC</vt:lpwstr>
  </property>
  <property fmtid="{D5CDD505-2E9C-101B-9397-08002B2CF9AE}" pid="30" name="x1ye=33">
    <vt:lpwstr>oH+Yiv7Qq++1N2ozOs/QgI6svu3E3MNBf0yAGmOUAJl9McMtDK/z2XMqiCFfvhTJ4qMiklZZ3ukTM7iddN4NwTAVnrc064i9zxwetcgcokMyDTVZvlskNWxoHUeBZRG2iJPTotctWUqiJU3uXXeqWC01rT0RZf9+luqQVUhI7X69vjWBT54FXEbHoCVZtO0C6OU7ubUoxjoJB1PHWzfiDpUM3FId8XXn79GOodH4/+QjrnvB0fzyH/eHfapLqH+</vt:lpwstr>
  </property>
  <property fmtid="{D5CDD505-2E9C-101B-9397-08002B2CF9AE}" pid="31" name="x1ye=34">
    <vt:lpwstr>T3WCywgv4XFV7hta7vA0beTZeuol/LdBMgFRTqNRruelmt8sBbgtWEOB9tifSg0+rkSFjQl38lUiHTugiaKA81VUn85Erugvob9J5W8b6toY68qARDXQgpjs6eBesMXbpeFnhw33qGbcPJc+ZG3POfXWVpcXTSViR1SjaGa7pebCDuwDzSDWICY/lggBy2G2Lw8EhNUy0UchqNd0t/jKh7iKZKAOwx7zbiO/RlohDRqw0Sa2TwzPSd+NrVHeQOk</vt:lpwstr>
  </property>
  <property fmtid="{D5CDD505-2E9C-101B-9397-08002B2CF9AE}" pid="32" name="x1ye=35">
    <vt:lpwstr>eHTeIufmK9T9RfBC49K1/Xu4C/PgJUz3WEZbUzgm0nexAOfJ0bTrVN5QxHhWc82t7Ht/Ilz+07328HznX3STFZQFieyIxyqwWQeLbUAVCeKTKxQpvSh+jRCN8oKfTt70t2eQvulgUaRT6HDqis60EkTkKRr8xpThr+eYpAKfb5tXLx/aVbksKpCvzkS1ocnq9AiRaM97g7MA97P1xoMkmD7fUKzomX0xoEbonDNcufjAwXLx8gl5JaltfnFQJ/V</vt:lpwstr>
  </property>
  <property fmtid="{D5CDD505-2E9C-101B-9397-08002B2CF9AE}" pid="33" name="x1ye=36">
    <vt:lpwstr>nkZKP5EMkuj7BQ5oA97Gufo7/N6OFk9vM81FaYJsjaoEpyQRiu2nehYdYMT4m4M2t9WpWfnlzIIVFpiHQOIzcDjpOQZ8Lz8sLOmYuIbFzcR4FNwC7BxJlaOWnw2Je9SVZfm1rBZFPyb3q1kM/K4KTrMlrQpuAclAhwb3rwOAITtsxslteTDI1tuz564q48MACSAb0yrkIDa00u+8FvFSNC3C2S28G1v/g+70x4iTMHSZJujGiy088mQ5YT4c+Z6</vt:lpwstr>
  </property>
  <property fmtid="{D5CDD505-2E9C-101B-9397-08002B2CF9AE}" pid="34" name="x1ye=37">
    <vt:lpwstr>ha7HcQarzq5gzRb7X9WO0CepJY9MoNC6nqs3ZVTWz2ZjX13o4tU30uB4QW3UAW4xVnknXv7FqNlyrg9OQBaHyAdrEdqnWvlsPTS2yLzRCvOfC4Ox8cN9ibNOVKo5WrL46jKP9jQHT3BECwQ1vK3V2kMjExZb+kzu9eBHAOWctVrsQ/9rJNzLKd4XuhqyXqMn6MNLH6OAyV0PfXR7Sxr+niiukdYLn11mJjt7Tbsg66E31s2f7k7Pp7wcHjj33GO</vt:lpwstr>
  </property>
  <property fmtid="{D5CDD505-2E9C-101B-9397-08002B2CF9AE}" pid="35" name="x1ye=38">
    <vt:lpwstr>HSzc+eHNlPWkwM7wPJKtD6EwhEb0u2yMahXh9e/VWVc0X2daDCl6nag1YC+jpNTIEaoQ156ecysvh4VzaWpptiHwQDyZq0bY0XY6nml7lqPylG6kg25feesJ/9VwT/ROfosUSwCbeHjV9zztb4YeR2pwraVFc1XzfkPXixMYxrhsQ+mkSfQd5JjuGm9/YUWjyGBvCGgd45Qsc6p5m8XpEm6jLOCHLqdny1gR6Z6gp7r8DM2zCW9AFsQrJxH2T9w</vt:lpwstr>
  </property>
  <property fmtid="{D5CDD505-2E9C-101B-9397-08002B2CF9AE}" pid="36" name="x1ye=39">
    <vt:lpwstr>VhnHEhIPbvzR4aoaHd/BQgvqm4FgjMomb+qim/UDGGSxLcJUBOi52Q0VyuOFUfe7TwQRG7rgK4/TzMVgZ1jiIgJqIrELba1eVi6NCouigJGS1hpEsJBs548wOEvDsP1Dr9E/s9dSmdHb8/UzT8/+ewCkpIKQIm3DrvArthjAdcKaCEUDkkhQkE2BRZSnag8UcQHM845Qf5EAKWtLMu9ziPDj6lxZOIPDJN2c2Bw+hvBd4M0CUqJBdaXccFJlWOT</vt:lpwstr>
  </property>
  <property fmtid="{D5CDD505-2E9C-101B-9397-08002B2CF9AE}" pid="37" name="x1ye=4">
    <vt:lpwstr>4vP70BRdobQ8oKFEBrz9unYeSVN+0xSYuCDI15aoGFUx+2ymDJRPSRfmVIDeaqDkt7ZHLqbbI+OC9hZ1woVdzAw5M3RLau673szzGCij1nejzPRB2JKE4CraM6/eURxiLVUoVp2x6i+SSM16e08ZZb5WbewXFXBWhgaGxNVvOAJ5MzD0FPIDuuDxwgUo+8WxR6Fr7Umg+qa671LvEVIVHHLdW/+gcSln/MRl3FEavicH/E8qbn5LKZBmmapJIc0</vt:lpwstr>
  </property>
  <property fmtid="{D5CDD505-2E9C-101B-9397-08002B2CF9AE}" pid="38" name="x1ye=40">
    <vt:lpwstr>v9a0G3S3VZW1WctvTNY3Drnlm0yqYfU5PddNQyuP3Cv/d59Xw40nYbkf+ne1oFnHPQKVz61ii4Qi2hhYWSD8Q7t/CbNGBqfMLUFR62XcDDD67ctgXUTzBYPAsbmS+nkec70XkkwQPkB6IA9lj8sGu5TV31Q3ebxOL2ulma7AAGBxKHEwrIrDU8Tv0x14TUwI2wMRK7fVAY40tCC7Vzdwz6YNiZ/9WQc67/WDbedZcp1aa35vIeRqyL2KA3z+exM</vt:lpwstr>
  </property>
  <property fmtid="{D5CDD505-2E9C-101B-9397-08002B2CF9AE}" pid="39" name="x1ye=41">
    <vt:lpwstr>BuPSan8evO08z+v+/acjloCxeByiNr/TvNV1JDgQeMH/l3CQq9hp0okfAhFNdoHqsfc91CrNLG2sSnDKAnS9sB847M2c1kS3qDecLiG+a/4Wq+QRl+7AJVZcWTaT7uJTQREgoM5UKUipC5hxpWO37At3H7mV/rn6jE0NUecRJPtyYZ/ke25rtHJZuwYjREUttNZeSnVDGZv0BI2zxbT1uaIJj2aZZUpc/d2H9FJan5wRI8MeDLJyU0KYLWH8CDd</vt:lpwstr>
  </property>
  <property fmtid="{D5CDD505-2E9C-101B-9397-08002B2CF9AE}" pid="40" name="x1ye=42">
    <vt:lpwstr>jlHrHwFbDs4YwM1Y7l+RyIsm9uO5wEtuo3yOhwgBg3mFB9NzyX4ioiyz5BeKLQmflZiUQA1ADM086MaHB3FhhX+K9VV2SO65seMFnmabOsUWy5lorzDm2e9YJ0LNENEZL2Bq2nF2AsVPyve1Id7RRpYBqAO1q0JDXfNH/P/EhqOZeZMLCi/0lkIKBi9lCTrZBsmXRMC6I5CyZEUXmC3rADtDd56ZOeUW7Y1/N6G5b+RoYMeRQSzMPRaR4Hu84KV</vt:lpwstr>
  </property>
  <property fmtid="{D5CDD505-2E9C-101B-9397-08002B2CF9AE}" pid="41" name="x1ye=43">
    <vt:lpwstr>y4ff42TmlDcH8vvBzdIVHxgaOFCBoHXIr4pAyJooZmuh4Kn/VOAWCCTM2RWGgpjholCdjPZtlO8b76dAxpLDO8rpvVHQpVLvOZ2dlSZqcDv055Yf0dhvmkPkj3onB9NSX+y7YGy1qGLg/fkesrIKNRSHBFfhrhtG8P7OwTVTFR9cKh+Rs6YdfTnYO43zPNo+4Jr0KiyssTJrxGMGzvqiiLgvy3KrZ/oPuZch1VgxDqIN1PY/P3I3DN5a57efd+a</vt:lpwstr>
  </property>
  <property fmtid="{D5CDD505-2E9C-101B-9397-08002B2CF9AE}" pid="42" name="x1ye=44">
    <vt:lpwstr>yNBBWVW4gKXTdSkAb+t9y6hv1UzpE3zf3VI02gpba9bqYSpz6qPHgS1vYGnwuRQz0/7AH1wV8p41GqdbWKtY9Ai5cZOrxlYQg7wPVwxV+ZtTnWgfmz+uOHiJQo/ybDQpah6hpGGG2u9vDfHw0Y7G/kyOtMtbZ+LhT0xCKU9h6qsfedctCMpIE5BYWCjXmYclD7FPxVc6oC3Ra8+qZnRTYwobKa+UgiJJgY/Gx4c8iP9VoYxSE3WuzVJYYHO2qNx</vt:lpwstr>
  </property>
  <property fmtid="{D5CDD505-2E9C-101B-9397-08002B2CF9AE}" pid="43" name="x1ye=45">
    <vt:lpwstr>0MuqmTReZUsqaMnWPlaNqWZRjnoszsbrGZPfLvK19Dp8t39prCo9KuNSS2CL2foJNJHMK5JFbie3FfnbUDAU7up63SHg7rtZEkd4xqSLug8GGI9ZwZNnfuaGdgcyS/PwDHMExFUnWztO0Xh+GRmnBvjg66OhQQ+xkzvN5YAq+5KS1rkonLeUhv5HtYaoTw0Iylsnfkb6CtWZCsoQFi6/EDRTAHuTzm5wE10xkY50yzhQM68WWFM92ML8wyXtsQu</vt:lpwstr>
  </property>
  <property fmtid="{D5CDD505-2E9C-101B-9397-08002B2CF9AE}" pid="44" name="x1ye=46">
    <vt:lpwstr>8xPK+2sC+HUJoX8z5/dqZjKbjRlEBcONYUWvpkqGf722m1bGH7d95L/vsW468Ux6C5kabjW9NwvRvKwvNL8fbrUvwdznLhPooDRZuoVk385cdeyDFSMBhr7LDFZVjA7XuYiuzyB/FLO/XGSwXoSjiIvELBDoyXrPxxRNQpCv3+0s/nBfEoOF8P53OHIijrdZLAhjotFEQYL+cXPh/Mq3gqIVEm2uShA4vnmx8BgXSm7cOTqnhUaXEy4uPm67Q3d</vt:lpwstr>
  </property>
  <property fmtid="{D5CDD505-2E9C-101B-9397-08002B2CF9AE}" pid="45" name="x1ye=47">
    <vt:lpwstr>ymlWvWfRNAOXoIkia4M1icGLP8cT7QvqCRQ3inRbCnoqG8yq5qMOCaOnXkvC0mCgYJkQPZECxiahLiPJFIE72QGQbdJvRYwkOzNAT/lJrxe5wLBKQ8Fyaa+Y3pATQ0DkxdcyxHM2/a/jyI1o//iWxWztH4mr9HpiAgU9z1STn04uYmDk77SOGAawU6tjlUf9DcuEXBan9q96DA97cw+8AHlmW/kq/XudU6fn9c0c8Bj3GYSduRXRtaF64qa1TqM</vt:lpwstr>
  </property>
  <property fmtid="{D5CDD505-2E9C-101B-9397-08002B2CF9AE}" pid="46" name="x1ye=48">
    <vt:lpwstr>BKJEs5WPefSj07X9E1GCKX8isePRKmlGDnop6BX+4/tvXR1WITBXtD4SqedgGM9amb6HrC9u8ruwgo3tIiT/q4/0kcD6zFrV9JKFq4tQKlm4iETl4jvp0LsnO+I5HGC9bG7SGd3E/8OUgD8Nvp7hifJTXu1RQMBtq/oQ69jU/PMlO0r/yre1wvF5/EEZcxZ94FF/3cNKjvRvbNRskzkWapi7ogNDYMcggOzeQA9NRW6p0LYIkTyxWvsqx3oyoC4</vt:lpwstr>
  </property>
  <property fmtid="{D5CDD505-2E9C-101B-9397-08002B2CF9AE}" pid="47" name="x1ye=49">
    <vt:lpwstr>R5swkwLDqyrmyHa5GpxvwwQN5QoGZPUYviGSDYYGRtPQJlC/AEEeI6Q2apidgP9Q5KG1yWCfLBMh+NbVQPA5iDDT0OT8x4aMfv1FRtl5NoSgLu3HwIL2F3PtzuvRx7HYu9f0mZaH0DeZFIRQGcPsBzEdoDRo5lzA41yTp4fZdYENdmCo++HJjDdyIPhNk13TnnlhrjtR69/mIoHYMkzJuL68SEnxKzzPJ+4qDNwJIn+v1y/1XTNgom8aSwqegRu</vt:lpwstr>
  </property>
  <property fmtid="{D5CDD505-2E9C-101B-9397-08002B2CF9AE}" pid="48" name="x1ye=5">
    <vt:lpwstr>hpMd7Zhy1rOyl/U5OQBCRtRQXBhpBd4tMjct5a66vBedvD1AWhwmjCZLU/mwIQJb+zT6KS2G4mD/h0tW6a9UYdqdbojE01IHCO+qabRXuDP4ljuy799m5W4bOoEQ6nrlmc/vUJtB8qOidaF2PsYPN8H/2WP9pKL1crJSkoXENup71Ga808KE/d6QfqfuZlD1W1IYnXurDnAiAQ6E/zJABZc033MNr69clWmIAAFq9qi5GflWbQT2rEPEDCdmJbl</vt:lpwstr>
  </property>
  <property fmtid="{D5CDD505-2E9C-101B-9397-08002B2CF9AE}" pid="49" name="x1ye=50">
    <vt:lpwstr>v4/ukSDNIjip1Ln3gR6BSBVaI2KEomxQjbJ+v4EBEh0OhoKjOpES3VawEoRTEEo/8g+m/Vf9FVm/cwCLijWpLG9DVXjfVoVr79Z1fmSU+CquDan/esEHsIV5sBCAGs9LXJmOaQ1eIZobTmE3DIWIsHJZAKf2j2ED/Olcv/fwLqN9emvy0dEOAW2j/3bjXGpnIc5WZIKR7Nwi4/x/vwCpndRmna/gutZnzl7i47CgkzGly2jIkn17HCdewanD11F</vt:lpwstr>
  </property>
  <property fmtid="{D5CDD505-2E9C-101B-9397-08002B2CF9AE}" pid="50" name="x1ye=51">
    <vt:lpwstr>BOny69MmRmxgbc1Hkfr7aHsUQcSNE7CjOj7Ms4Ms+4tNMf22QwWwfI4ZbeUeJWpMr8ElTZDIGGjEru5ADsDqD+Ydx4J9yOMZQlYE9JNoOvlPzJL3Z5DVzLXozjoEfojeD4YKzD6C61o+Yk/x/L3m5dAdSZJlA45aRFqxMYj4a03muVQJ/+toM+J168fFD0CDcYsKpIkvrzTwvR+kNYLur6xC1B2N2MVNfHRfgwaXuxlKIKMp02FeOTbegjQB6H2</vt:lpwstr>
  </property>
  <property fmtid="{D5CDD505-2E9C-101B-9397-08002B2CF9AE}" pid="51" name="x1ye=52">
    <vt:lpwstr>W172rVcR/Bif3bRQaFKmQ2YeV4i/CEsokjx5Kfq6iFJLvVFGAUDgS9zP/MRPB6Wgw+5ZHOtyFdTeuXjhGToaYXSvieCuUa3u42om+AD9G4xu5NhnlHBbHp6/M0kLPTolgkclTbk2rknMEG849G+VMuyFn58tyMXuFWOU4o//WY/mrMNsOLnjc+l2FSn6WlVz6qeYIJVx8+Kz7vup/K1w+qLlBjBeeEZKy2zfn7XY+q9wMJAhT2tLUSIX12+6zVk</vt:lpwstr>
  </property>
  <property fmtid="{D5CDD505-2E9C-101B-9397-08002B2CF9AE}" pid="52" name="x1ye=53">
    <vt:lpwstr>Z0+SiEMhFKQIz3LXHyE1MHnGkvnF/4Zw6n+svdn54ad/3jsLOfdMkj2keprPfDP38CIH3ee5ylHT/gs8MJE6vhIgLh+m6bXmpxwOryoMy+fwvHFw7Bk5XtTHKt/G+B5fJVJZEEm1AoeIrkkbVq4pXKWYL5upsJsZiHDYJfaDJvG4TMWjgMYLfn6xMO59Bjqc2TFEkjh96rcNAVogo6Y+aA/HVx+5WuOPOKsO1MbwNtWm0wjzBCSUtJ+6bRormzx</vt:lpwstr>
  </property>
  <property fmtid="{D5CDD505-2E9C-101B-9397-08002B2CF9AE}" pid="53" name="x1ye=54">
    <vt:lpwstr>+SE6VVJBrNaHhSBpuc/tFt4/cXKkzBFvyVlSGXvtvxIfAdMH2bd0mOn/awFMt9WxhE3MFwwyfkYNOFae9lYzAVnwIoF+C11znNfj4axPtP9R7GHeueCf86bu/RKyLJ3UuAnazv4p83PtqnyRoC2L+3opaDNfPSIq6T+s16iQAmkV3KXCJKFxzF7ctuknwfuGmuJ0rVNVdcrbkgiBH8CjVbbg/X4eZ4myCrgeb8Inim47O1LtvYKcZW8Qf5rZt2j</vt:lpwstr>
  </property>
  <property fmtid="{D5CDD505-2E9C-101B-9397-08002B2CF9AE}" pid="54" name="x1ye=55">
    <vt:lpwstr>92BPO2r2bdPlfnAUJAsKMJxKZPa8Irdqm9tvu8sgIId8dpvGSvZIMhVTWW3gdk77UHBOSgpIrDebbCex4hrR/h7u2bC1rDfn2h38IoUXwhuyUO2BAD/WN7UdQmvDaF5Ojqa/rZPzc0T9KZAxrzIXWD7WraHJ/I9vUogKeLGRM9rhvjwJ2+2QomgvUB9o6QzbbUgkrfJ+YPL4C8ftrSoLyOBmh/KGCWzlw4TuLqgCxgXmTSwIIl4UNAu/1m8qkGB</vt:lpwstr>
  </property>
  <property fmtid="{D5CDD505-2E9C-101B-9397-08002B2CF9AE}" pid="55" name="x1ye=56">
    <vt:lpwstr>SNEcs5r8XlOnbk/tb2JGb45q1p3r4ATfktKqv9+tADkhmsh3O1ueWNZ30x4T902gxVMLJjR9yvmOhuvg585luzuKLNgtKQuggWSgyUKlmar7Jc+BCcZNAMkE9+oLTfD4TxiaK1Q+p3ZI+PC91qcGHcwt117vKcMB0ihA5bdv/oHKzveH+IyZXtuQvdZEzM83/cFiOZ4+zl9HT1cglkP19yBg/Fed4ZokIY59y3QzPLP7Y3OUSMN425NuvAl97cg</vt:lpwstr>
  </property>
  <property fmtid="{D5CDD505-2E9C-101B-9397-08002B2CF9AE}" pid="56" name="x1ye=57">
    <vt:lpwstr>6VomqRdFiN/HKwgSZ6c2TGeW23QAjvJ0liA9czVd1x9oWQOxc7WUYKwWsVp7pHq3JBdIohefO2rvBr7aEAv6gX/yrFH7wXmeojYY7ivKq2Sy42lIe6ie7e/jpRSpa1Z8iZSWpC6Ly1UYnFBqf45cnyzR4IGQSk+eX05iAM5zfUBRGrC2YzLShCbZqbLgb2uyrx4FSaj2JPPpfyUZJeHmO/Y9xp4RIR3h67wvgm6RPFSDIYEUYh4EkRb8DpkF9pM</vt:lpwstr>
  </property>
  <property fmtid="{D5CDD505-2E9C-101B-9397-08002B2CF9AE}" pid="57" name="x1ye=58">
    <vt:lpwstr>iweT6sYTMNSFLDgnnC0MHf5uMvgCuxkWzDhomzpjaD0O4dTOHkr1Pxjlp3Tip1KMPToFfKswk6YvHTXAbLYfX06/KB0kdWyndwS5nsOeWqv9s7Z6NlLoLwzYr//3WEM1yC5YPFDaC5VIZQ7lwlX2Wr/nT+4NWUCGl61pKqESEJExysnjtDbyP1hSG5b8Gyocf8SZOAFDQU5g+RYFhZdjbjMRYI/GWEgPUxNSjf3NFs99ud37Omc9waQg8LY8MM6</vt:lpwstr>
  </property>
  <property fmtid="{D5CDD505-2E9C-101B-9397-08002B2CF9AE}" pid="58" name="x1ye=59">
    <vt:lpwstr>clSJnF5C8v1I6bnTsDM8C9SGBo+XYX7gSa28WJcA/sOc/KZ6gbIEmhlcDt4lAZHVI9DoDmoGs7l3aQpts8KFFA0NDOK3NxPcKjgdArRL5laZCCF8sHloH3mS0xZ3F8Cp1/+GI3lLv2o/o3HiEEKSW2rehfSbVn8wYLCobRYPOzBXQQKda8VVTGPZd+L7+AtHPaDdgCu49PG/w+4OzhjTQpW22NhXJ0h/V5JgAD94wx0ylkk3jaG5nIqxYw+2Z7i</vt:lpwstr>
  </property>
  <property fmtid="{D5CDD505-2E9C-101B-9397-08002B2CF9AE}" pid="59" name="x1ye=6">
    <vt:lpwstr>Fh9hS7qJZK6wX7hcXkDEhZDCqr7blHJgH9264JTqlOsZDHPVMO2SQSDqvbIi+SDpMHVrRgjaedVr7IzITTohSl2YShrGo6bVV3o20l1o8M4a05+pI9YARi28CKq//Opa7YatLR1X9Ho+GKTS8rA4U/03CA+s05F97SJ4ARrK9LnHAe/wkhlI0eZHPyjM+WufKGvkkRiZ8DYcjqIXGDBSqo5cipyfeJHx04oXlm4kH0yANBLg1REUWLzK/CFl8/t</vt:lpwstr>
  </property>
  <property fmtid="{D5CDD505-2E9C-101B-9397-08002B2CF9AE}" pid="60" name="x1ye=60">
    <vt:lpwstr>pzd/9SB2tq5XTWBsf+LwccUdQfAzSSuhYkh/VR/3gt6xaif3V3YjrycVx3HNyS4rZmdsOpDKG+fDEQasP8Po8yvppuhgPCkF0eaC2oY2HiDZN0wfgTWmYItKn/w0rnuwT0yt2T4ZpbD6mtk9T/blFcKzkkxU/Q1ewhShNUmAMicTdZmzij0uidDTi7jzFphvFp097N8tR3P0bt+GNAJdmnxcY3+TWsQQKJg9lauYn7g77KQotZb873Tl/evy/Ul</vt:lpwstr>
  </property>
  <property fmtid="{D5CDD505-2E9C-101B-9397-08002B2CF9AE}" pid="61" name="x1ye=61">
    <vt:lpwstr>GBIZWUoCp3Z6/ZTwmFlMls94DeB1fJKtFBqyN6v5eHKzlYFX/2IldqZabvu6pynj5dc14uyYsgKS6XE7G5EifOQGfD8E7vw9l+X++xCt87wsv9vkQRQqfgeCLC4ltMx4rgeSSusDKqYIdy6wRxM1piqrJX9m1G35ViSuYExNI26JTjWT4yoUHP4qJjTwsYm/rrnts3CV7q4oYFYnVkdnfx9i4mMe8DBa51WiM4QZffej3JwOAnvUxwrZzYLffEl</vt:lpwstr>
  </property>
  <property fmtid="{D5CDD505-2E9C-101B-9397-08002B2CF9AE}" pid="62" name="x1ye=62">
    <vt:lpwstr>17WJUgDojNLZXbGQ8/qg/LPNAhaS10xqhVYsu4yyFgYdXvQ85/12vKEkfH99AZaBTDfy2ke7665PiO2SiODtHGmbGMKXuXoH/TlvNaZ0mD9jhtrdnVmiCeTUqG2Vv8Ehn7/T3a3Ptys3SCahfVo0oKvdQh8UcExRwrQ92+em/eRCTYjkJVG6AEIHgf+arF9PuA/p8L37Aj6U6EKdefiTZkbkTp6z3+arbezEqFBV5/TCNw1d9xbGq3hkIZx9IVR</vt:lpwstr>
  </property>
  <property fmtid="{D5CDD505-2E9C-101B-9397-08002B2CF9AE}" pid="63" name="x1ye=63">
    <vt:lpwstr>ZD4g4EcEh5AWNSOdNXS6R4qsHrBei3pUJvknuoKoDKLbyl2GHYX1ozjtpK2PqSTR1PSN/ECv3MRHKTE5qGftpEpgKWJaprUsmiIIoTDtsfWk8KZ0Xh5sxJUUWCG29GP11NEPmpAlmH7xRaWRXWpdIwrjhlvoF7ui7nsvmGGZYO0GRG3MtEisD28ZHs2DZZP3iQAHNTXCBxKXXFHP92KSVHu1N73o1rj/asac8EQDq23fdKg3V+H/vwd0uxt/0Ot</vt:lpwstr>
  </property>
  <property fmtid="{D5CDD505-2E9C-101B-9397-08002B2CF9AE}" pid="64" name="x1ye=64">
    <vt:lpwstr>3P65geHjhWffxuXSvKr58g0mpyAZy5mcNg5PUyquNhSmAJEdXtTCZDQhL5R7aExP3zQDUBJiiLJCZlmM9rov0s6moy4soVXNOUuLIO5up+/6rpT0GbYVOqobw8iHTnlVxg8fNPy2R/H7e7I3o6tTdwB08zsCh7nAwhBgRrs0/eek182l4OdkueZOjIxUf+1JHNghq7P0D47E+yWk4JTmtAWvpxQN9cy3L2kle9VpXQBmGve4wyeq4cwhct7XiUr</vt:lpwstr>
  </property>
  <property fmtid="{D5CDD505-2E9C-101B-9397-08002B2CF9AE}" pid="65" name="x1ye=65">
    <vt:lpwstr>kACEJ3gMP2Gbs7KcrYvueRP7XS8sJ+8qL0uyjpNTzGuLwInGXTL1rRbhDMERwIpbtm0HVbqyU5OfgS+pzVTiA/knVqVdi/soXLDAu+LtKI1xrEU4/MHHQB1kXxzQQlUFQN2E8/eWj1kT+6hi58pAlWEUDBB/pg7UqqGgBUdZY4mjrp7c1zSnkCzbQmKNt2UOCj8k4Rtf7kMkALG4YMnqERh1p3bwwK8V6RRpj8KVBoJz2HriM/FVrVpU0FRZ3QG</vt:lpwstr>
  </property>
  <property fmtid="{D5CDD505-2E9C-101B-9397-08002B2CF9AE}" pid="66" name="x1ye=66">
    <vt:lpwstr>yBP5AV2QnpFFBLqeG+uFbtC5r7VmYb5vft9ZgpZBsH80Cbj5fGzGhKWpeUHpMDJOKmH4lW/Vj5vOrIizkfQDgU/n/7Jnlw6tObAWwI1GxNyFP/9lqSLq/If/vuR88Ky9jbBnpwhW1XfUxeC8+OFna3kJURyknVhY//r4OzVnQVioLoB1HgVuIEd+uA4O6Er3/cV6UjR/aeWYMcDXjYQr/OccRhMvB/9y7TphUfUpXmXdfFPq/uZFXuDU4HOqAFl</vt:lpwstr>
  </property>
  <property fmtid="{D5CDD505-2E9C-101B-9397-08002B2CF9AE}" pid="67" name="x1ye=67">
    <vt:lpwstr>IBaD4jiEdz5BlQvlCcltobxv1jaBmMqk8QB18P5qGppASZJcNU+YYafDtmv5o4KTm1B/2Q4h0Sl5zpS/RFpntV/IgM/Y1av5hslCbH9fw8oyRjsJ+aRfdli7hpVhcVMkB3qO9AusPywqNiHoJCf3SgrEmSUEiH5itBXYhljL1Mu8pMmG/xlP2ajy41EXuUo1kcCaJG+be1nKJGpcmtJHbtbqm2uFZZIoNtYf6uQwa/kEoH2G0/ytz+dhkjwkXlR</vt:lpwstr>
  </property>
  <property fmtid="{D5CDD505-2E9C-101B-9397-08002B2CF9AE}" pid="68" name="x1ye=68">
    <vt:lpwstr>diZrWuq0xwbUa2z86eiwbCgJ/Lgxdf50fXX6VcLhF+y5ExF+KlsAGicOvw/3UWWP8IFxEQCzVR6c/bqRT7RRPne0cUk+isbfJdAE561+oRt5QYhbNhaCMJymLoGOb86g5qImvXcX6BM25P01w096uQgtvG4KV+pZi8S7pvDXCIlmU3OJJrplvL3W5OZev3GhztqWbvpR584U/9bRkjISdRuKR6Ce/OxeYb1JgymX6eux+vZMg+z4jsJBvIUD3LU</vt:lpwstr>
  </property>
  <property fmtid="{D5CDD505-2E9C-101B-9397-08002B2CF9AE}" pid="69" name="x1ye=69">
    <vt:lpwstr>x2we9v52N7cW7+/hsaHZ/i0UVCQN3D05djNLjx9HvR27GMMr4Hg22lZRe+wZmPOIv65lfHLKmwq/aiVXA+Itzx9PwUX5ymaZrlMzUhXKsUnolbXfyd0QQKNavgdwvcS8q2w4pnzIrJub7Xb/qpffpU9/HacVWTYpO5GKpQRb5T1u26df3Kcqkit92v98Ux87ii2v3U1Pl11H6W+Dnt+g+MeGGyVaSqN1oHDIG93Gd/tMi10Rj3Q5+R3ohK6ND7K</vt:lpwstr>
  </property>
  <property fmtid="{D5CDD505-2E9C-101B-9397-08002B2CF9AE}" pid="70" name="x1ye=7">
    <vt:lpwstr>H29j6sjCt+o2h4SgOm5f6CbqNnLfpJJycHMHfphHFHtu1tWZiPJKU0524n/LWBwFwIfl7ipn1Ms/VAHX1gmC5WqVlnJ8G4+7+YBdYS8RpPmRiDLGLiQsJIZu5EIiBJZurxsURQsjnNSiMKZRfrnRTWrIAvENyUJTHM0xa2ITtntCg9FlnpynPakDNvQ7x815ng+Kz9rarLNqByg4ansaelTw7hxpcBFtx6QUv8GXh/XcYZxir1rq7H+gjUksQeb</vt:lpwstr>
  </property>
  <property fmtid="{D5CDD505-2E9C-101B-9397-08002B2CF9AE}" pid="71" name="x1ye=70">
    <vt:lpwstr>BZ4MxlFga1Qbs5adfpd69mp0RPQDLjrXxxnpRFh/Gs1i8SchVhHYzF2n5bz7a1atlMXaEMZkS4CBcLB4EhggZONmscHxux+PX4WBFLx+MFKHpkozYjviq+ZW6/FAeI3MKAtAgJgKcYIr9rtWSAPyn7DT476WMJqCqdSWwdl2Z1r3OqyWCeXhmooxlMZcHS3+08ftu5R6iiH5oOLInn/TVpZnBG4DNNTAcd44KYDKEVvYT49YpKmZYJWs5TbBow8</vt:lpwstr>
  </property>
  <property fmtid="{D5CDD505-2E9C-101B-9397-08002B2CF9AE}" pid="72" name="x1ye=71">
    <vt:lpwstr>96PS90Q0LgncrJ7QlyaHJfYI/izuHXPjNp+cUYKJOFVfLXSICAnaEmpgohnaXXeNW1AissoVtRuVaVlqHnLwDKs9+KJj7WBQUYQ1NogbmOg85z5LIZVqFIVhbY8wTV0qrMkiVc/tUrA74QTi8YIpnnqGljoe9FzGXfdfEVPyqWP6WUBmFVL4fqMMehhMBaI9ClSdetBRcInDqwnMYiKjnywTxjPUcCMfQ8Kfn84Iw3pVK5VlA9vMfOk/uhnvxb6</vt:lpwstr>
  </property>
  <property fmtid="{D5CDD505-2E9C-101B-9397-08002B2CF9AE}" pid="73" name="x1ye=72">
    <vt:lpwstr>bK3oO3/PtROowtMVHe0Jmiln0WEwfGSIMlh9EfnyIoDOMI4JzpZuzrWdZwQpxUyoUJS69N3sWtnZUxP4jmPOoNjNiRr192Wq9ay3NDZwwUf6/W2JTuU+IbRY5nfgpbceX16TomVLEN1NaMKKMkWIeqIRwYtlM45gw2dymO98pk3xfPTzPGCmMElNTRvX75fD4mZPH5ArtqKcZ9qE++oSu8u6RL3sC5IvyUKlxE47STv153zRxR+7C3HqPc4IMLR</vt:lpwstr>
  </property>
  <property fmtid="{D5CDD505-2E9C-101B-9397-08002B2CF9AE}" pid="74" name="x1ye=73">
    <vt:lpwstr>m6c1Z4MCmgE2Rmccz1JkLgjFTC1XFnU/AX5t3fiuF3/FdI4sLKWYJ7YPG18/NBt+hWh+IhFIQZp/tVeInbvVKRjAvvqUNQj1zWIrvYpcSVvS/FzdVIgFOqdQS3mwm4dV1/m/Ozga6ZSM3UhL7GS+Y2C/c8Ya9WkUW5E+aTWbqTy/b7IJz7JHrvWg1iXPPsMpQEMT7b9hugKiEAtYgl2dasBQ8eyyVGbgBdgkVgK6E9KpW71UzLpsFVAFP93n4gp</vt:lpwstr>
  </property>
  <property fmtid="{D5CDD505-2E9C-101B-9397-08002B2CF9AE}" pid="75" name="x1ye=74">
    <vt:lpwstr>hf7ClfUjSS3UnQFaOhOv09WiOPHAjNw2gAhCcYLfzPybCDpvovczF1CBx+76j23+eg69wQA5JT5OWCC1jjWWTYv9E+N97Ml9P63QU2+OvM+JGvIu3yw1CiSFFY3kp9t1Timzyu7V6XRRXfdzCjR45V9SrD2nHdDEYydu5TylOjmO+mBgLCQgXrFQrPwkaUKBjQL6WuhrMEOrQIFY36sEzRDZPD2GS/p4i/6Qfwg1kmlc/UD4OTgVHOUiE+svixo</vt:lpwstr>
  </property>
  <property fmtid="{D5CDD505-2E9C-101B-9397-08002B2CF9AE}" pid="76" name="x1ye=75">
    <vt:lpwstr>CuYlAtKffmEg7kY9HFjYYp+tPQ0oCf/6X5X90XzpiAM3LsPCCsAk6HgGHqvRqSKba8/XB/1GuMTqanO3ZqJlTT7AQIk5yMYbiFQ1Ddb51BXwUI8xpn+wujmPnjYlHmpWTzEPS9WngdpcEa4NTyC+AB2firvhQBGx/Xd/fnZekK11SVvw3OZre2tPPu8kyKnodj9QEdzUDTSO1HFKR/ESe2OyD7SlZaAc1M7sOlpVACSdj6CabwtRtvs4uIXIozj</vt:lpwstr>
  </property>
  <property fmtid="{D5CDD505-2E9C-101B-9397-08002B2CF9AE}" pid="77" name="x1ye=76">
    <vt:lpwstr>+HXlAe1OBCyivbtKsUzcE3QMQ0c7wSv9oQrBGDv0i7fifNh6Hx/jWszguIuBMfxmur+cIpT3eFn/JIia2YlsZs2ige6XM2e65Yaj17eAafe2OfOV5+coE+vw2gwvvb/MGSWovee0F7Uhd3kOtBKkpajoj5qhRgrNT9zBvCqEPIysG/MRfdikJd5KO44SKvgp540h1yIb6J8Ms3R4zCxueMEDaplEF44CKdrEq06jKZ4Gfn8CkKhxtvO+qdyIJaC</vt:lpwstr>
  </property>
  <property fmtid="{D5CDD505-2E9C-101B-9397-08002B2CF9AE}" pid="78" name="x1ye=77">
    <vt:lpwstr>GCrx5u8ujRgdLC+Red/+edFT4R8OOp4V4KyR0xuGBTUV+7H1LEQSSeXrp/ESmX2wGKt334uTm6h+B7EIyHcKHSW/AhfPXMOjNbFQplnZNCWlxM2KYAGGjZQ2TpTcv9PJ+LbrV2hw98X513zeKS696x09iddFtI/Uob5zLeHLJZX1cL1QPjqHdzP1RgBdkn2uDPuTpQXvKeO1q5N+2Cp9L93uv9HCcbkkD2hX5XkbYyETzFgrfXFLQjVOsUmDBNc</vt:lpwstr>
  </property>
  <property fmtid="{D5CDD505-2E9C-101B-9397-08002B2CF9AE}" pid="79" name="x1ye=78">
    <vt:lpwstr>nQnCPNGy4Suf0MJFFHje8sxlZTBiqEZr/GDnF+Quut+5Ammzu6Uj7oD3bVmrYgkeU5Cx/4PU4yZPzya3Gmc7YOaFJBWcbjxyME52M9fU8LdTvVeZCoDHn2x+LxQ4TsrvfD6IgiD5k+ZHS1pTJRxhP4Xj6IU75tLfaeyph/keH2i3w7Q8uYpWYyGFvCXNv6AoM4sjmLCyfwqj6gXWHyDnerqX3L1B1RjGpnU2x6pxkIS9Q3ldW8Si7S1KQqzS26P</vt:lpwstr>
  </property>
  <property fmtid="{D5CDD505-2E9C-101B-9397-08002B2CF9AE}" pid="80" name="x1ye=79">
    <vt:lpwstr>m8UNufOjwQeAmc6E3RgU7zPp2GBp4JyfCY7Nmi8W5keMWLdyrTIVMp1+EHIdiqM24QCD6El5YBN5rlJ/fAxHKsK8v1QyzPQuXLw2az90NOYWg5UhRdvBMjoNcrZ3H9vwwIzQHfK2PR0oSAOvfWnLo4JWdg3dW8V1bt3z5pvR8fHrWxQcw1UvsY+PXpbZ5vI5gO0gE7+SPVkKGcwrOe/b9o4iI+16iRtPwrnNVXil8Hhfl8s9ez89dD+IMkyM6Ek</vt:lpwstr>
  </property>
  <property fmtid="{D5CDD505-2E9C-101B-9397-08002B2CF9AE}" pid="81" name="x1ye=8">
    <vt:lpwstr>fLCycFWbpGypuuYKWBbzAgQjLapxl9yi0duaazFfkOVwsjh/Uapsbd6PHzbabfKK+uSSe4m6tpc2xhDinoFIK7nozYGBSLrlP9a/ql7CAP3i0HBP9j5mFlcyk0OHdEPShjbhBfHU/iJjb3Z3/lutyrvuIjJvNyEdaTaaXH5tlMmFDj74zdoBJ2uMmuIT8YGBHPlVsSZZGQc64jTjpGWaFFc3QDKU2zzIhNml8ICbm7wOAetivyI+LCXVp72KZd8</vt:lpwstr>
  </property>
  <property fmtid="{D5CDD505-2E9C-101B-9397-08002B2CF9AE}" pid="82" name="x1ye=80">
    <vt:lpwstr>6fgzT55IGoSkP11Pc3jFESxJQvDDcFCAGDzEYq1ICMjSHW4Iz7dfM21vvFVSBUGZqx5IqgwhzACyLQdL4+vRPEi7354N+Z3NCOnD193gRoDDGVECTDzjeKlMYuyhZiGPoP1z1PSPCk28t0Rg+Mh5GbCeFWE/o2uuRFJWdWpXf5YUHvqa7EKoFNam87SoTI3JSyVx0OHjOn/gflbi9tH4Dci4v2nXbhe4X+YKQG+ybH1TeBqxNzi4Rq5d5RiDCDE</vt:lpwstr>
  </property>
  <property fmtid="{D5CDD505-2E9C-101B-9397-08002B2CF9AE}" pid="83" name="x1ye=81">
    <vt:lpwstr>T+LQdK/waqsLV8/hc5MtnEt4dMz3mnAbB7O3j9RG/pI7uA8fXhAEb7XD7i7mtS0vhyt2j1yY9zYkeLeOOkyY0/+QRti/7yoMC106tGHx/jwRaWgfJX/YbaMbHDV3VkCfAG2pjckkLMkn0WVVnrIIP6E/jVbtqO2pMprG0Yg1av4aX+nfKV2/31NmTDx/A/JZqIqU1hu8Ln8cqTPaIf5EObyKq38kx8gUj/uCspqemTunVtqxfM6b87YMiTcuBWj</vt:lpwstr>
  </property>
  <property fmtid="{D5CDD505-2E9C-101B-9397-08002B2CF9AE}" pid="84" name="x1ye=82">
    <vt:lpwstr>FOWkOIKKG4WDQ76kSs8aTD5NIn60DRtEKmjt2VzfB7CXMwrUMW0t2krhON3UCIN2qZb7bYN+BIFyFRycTykcHuJ8GnrbDhVSLe+BIR6GFvIA2lJBt2CBK7RlFtqVfGND0rVe4ZawfLSo8A1W8uZzCG2/V7Z2Ux11l/mYjlep8GF1Z6ze+dcospVETSkv9ua9LPaPye7cxnGKgWndbeJjXdsjpQwLCEE72TYVQvrg+ssNZHvCBAw5gOwAlZ4NUA+</vt:lpwstr>
  </property>
  <property fmtid="{D5CDD505-2E9C-101B-9397-08002B2CF9AE}" pid="85" name="x1ye=83">
    <vt:lpwstr>e8JPp3yl4fKQLIeUFBtMgvcUTvY/UKsrjPJ3Kwl+mrFw8WzH99Wq+ENV9VWHEEc7yfYeoANBsaOZe71qVJ2pJPlZiXEKKRXL1v1ySLVfGutEvk4FtJS3twX7g4gAe43BmPSN1LH/uWhCQFsLZ0cS6Q9dMiOlozS7Fdj0+C/IGLIoLPCLlPD7X0Ukob15F1pdgcEFBniIlcvFvpJurkU7Zjxb+av2ESJN8K0sH4uQlVjsRdDasYELH9/1UwhZGKh</vt:lpwstr>
  </property>
  <property fmtid="{D5CDD505-2E9C-101B-9397-08002B2CF9AE}" pid="86" name="x1ye=84">
    <vt:lpwstr>zCObuUf0CoNAmg8o1qwdlM8Tlh103EcRFpjjWqcpA1CH0JG1cbcO1kAJmVGfNA80QSvRtlz0P8lTpT37zAp8BxZS6a9FOTDWLCJL8isfvgiG8asuEZH5syXsjg+b+522sGxLnH663gKO/CGRQtPd475H49Vday/ofhkI2n1xc4hwE23RjpG04Ye0eAFeXJUDA5RNxj6Nkguk/Zs28DmR4pTQ7UAx6sRIDBdgUpwVbplf9tRWADNXpdLrU4XNQiv</vt:lpwstr>
  </property>
  <property fmtid="{D5CDD505-2E9C-101B-9397-08002B2CF9AE}" pid="87" name="x1ye=85">
    <vt:lpwstr>jbW/uIL57Qd7glEABvqcfCj/3Vt9Jp/In5PLhfnZTnPl0AYfRJY8d+Ttocr7ejLj8pCcq8ULfJ95d4A9PvKmsikiBIBdl1R5tYGlwxj5XkQPREA3+or2X/IlxbiNB2ZE8TC062NHeSQ45UQJX9Sy3GNZRkY6UMqEVZtuO7JsvCsFSecZFoTjbVMLmuNlaRg4EHp4ZTvet4gRNXUXfLl/LGIG/9bU9rWX62kRua4WaMD1C/LCH+ivNMONoTZ9UoE</vt:lpwstr>
  </property>
  <property fmtid="{D5CDD505-2E9C-101B-9397-08002B2CF9AE}" pid="88" name="x1ye=86">
    <vt:lpwstr>9bJzEh7gZyJrTC/IgZtlF/Jp1JdDEVQTuhlvUiUgj+STBR2JQD8I1NWHqClz9jqeLQvUtB4Vo2bAezaNqRyzfLUqcdqdsS6mvMDqDjFK0vJppGH3r7zXHpQegXM2Hkece4x/Ootm2RY/MDk54XnUrCPTb89MnLG5FDLm1vNGW6U6cYGDYl2eDcT7d+2pJL1HO2VLIA8vpdtddmqS1tL9X/go3JPiFbqU8eMEE5WJ38yIc8x2rBexFy6z+7aGU/L</vt:lpwstr>
  </property>
  <property fmtid="{D5CDD505-2E9C-101B-9397-08002B2CF9AE}" pid="89" name="x1ye=87">
    <vt:lpwstr>zbHl6sXwMeEMZFrqf0DlXsN7v0GNiSwnfcf7+mMTJRtLrudeGm5t1phAyoWbdnPMODRW6PDA3nUeIYRGcOAxxaTYtj8Z7p/5TJY0yU5vmXGHJfM6tduhY9W7Az+gyXo2fMypYmYIQlXPQ03AZ6aHPRocdVyhMJ2lmp0638E89HM8i2cUerckH5YQS1M5auUKEg9VKx3jTKMs+UezQ97I2tROlehasTB57r5CRFZDxF2DPVy6D6nFo50t8a9RiWQ</vt:lpwstr>
  </property>
  <property fmtid="{D5CDD505-2E9C-101B-9397-08002B2CF9AE}" pid="90" name="x1ye=88">
    <vt:lpwstr>BycwgMdlGuP4fHQza+KZWi1ixZY3aWBJbf7GpQ5Hdw48loer7Sh2lEFGFjaTOwBXUeu1kZOxnDqUOXf386EpA8/CmdCyM0OVA0UCfbIj8IyPeJjzrwQJxvOIsFaEPPCZqe9ZjEOpIx43SVlfHI8YEOfc1V5qtKvH9CWJEdxpl909nyLq+C5hQDo9/my/8+xXyqKlEjrMYGEQhDQVlCEM6s7Q0D5ABBcqe4ykC3GLqu3MC2oOklAs/rMJAlwbRLy</vt:lpwstr>
  </property>
  <property fmtid="{D5CDD505-2E9C-101B-9397-08002B2CF9AE}" pid="91" name="x1ye=89">
    <vt:lpwstr>IXdbZE3CNKGUCXCCuLZp78YxhT2uj41Ohg3c9wMkC1YExMSDuT6zA3w8/on+n/qWWrBI+zAnDuSQp1mLgyJ3S5RxO9h3b8PNEwX5Wsr88ZlmRT9tNkQS/xGkKDbRikvFlcFTazQTz+0g2iEcpmjrYnT7jpr1k4v4ww0H/lHOW1jMqjbh1i98+ZXBlQoY2NUKoJhRedjAmmmnCHOuN8UZntoCP0NGFO5QiTnktLSMFn2YSv4YiirF59FRC0jj5kz</vt:lpwstr>
  </property>
  <property fmtid="{D5CDD505-2E9C-101B-9397-08002B2CF9AE}" pid="92" name="x1ye=9">
    <vt:lpwstr>TuVIkRfEvbt7Y2dHL2DoeiQKqKovdVHlqAXA4f+KJm404baYL6VnfRJHyRRVPpnB3Xh1NDp7MRSYSZTBmPgnSQfSM0Y9LEyK6KBPB0QjhQBR6S1hDha7m6grgzw4sYxeSXTonUGDIGUDIx7RxPS1DcMl67noJjnA6bCnJZnXrtSL8Ba9E4jBfyLLiIgbwbwB/Nvec1IS7dOrVyZOMMl9SP6L4rW9Ltb/oL6sq5PfsRtj0JYK75ceJeiBqrEkWGh</vt:lpwstr>
  </property>
  <property fmtid="{D5CDD505-2E9C-101B-9397-08002B2CF9AE}" pid="93" name="x1ye=90">
    <vt:lpwstr>0s6Py9nMwZ+4+tP/qISL9jXZT2DiXmKaboioy5STsVipWoQfObo77M/h0B8aTq9lSGBkl/1d4hjg99mLM5SvbkxJSvvD2lXy9bFG6ecq364l2BhYGCagXZxfQrqsPSolWvRWUVAI+YVQIwnoRoLz/ImBmYD6wy0YNB4iQOkelzdaUYvi9AlwHuSfUc0S76QbO67a50RZDo3XL68wT9lwmk47MCkanxgHHzPHmLHPyruGL09JOBHaLMt1ISLFwVd</vt:lpwstr>
  </property>
  <property fmtid="{D5CDD505-2E9C-101B-9397-08002B2CF9AE}" pid="94" name="x1ye=91">
    <vt:lpwstr>kdaf8vHec4sdFenzc6+aiuibyQaC/TNIjnd+jKWfzYppfroDwJuXL4CpSgF6CPaqoRXOYk93ml+3SP6lITkFK/Cs8J64X2uMtOnYEOJm7SXrywUmgBaqgL1DRsdMeXHTcK48AQHdxEcVtp1kbh+hHSWFk8Rp6jM862gxONmYIVGt64lKBgqR2Ya6sOi3cE/aUXee+vmwnIuynA2Tpe1DvEI2XiwSr/R9tSjZb3CmSSyMrtBnJzs92IY61mLRV7u</vt:lpwstr>
  </property>
  <property fmtid="{D5CDD505-2E9C-101B-9397-08002B2CF9AE}" pid="95" name="x1ye=92">
    <vt:lpwstr>MYtX78qCmUhbiymTS6nj9noGJLrGGx6TnaZODnqDY3t97VibEBxtqs7PGmo0dJDfSrR2iZVw37yaNHN95pm/3eMQ/TR5zssQd9Nc/mzDLR5NkQqsVxxA/4HoWzmK5UJnkCuPk0Sz6/Ydo93cSNbHbOfY7JcW60FGs3kenV4vcs8p6KFiv+eUcegVLg74lvOaOUKQ34mtfZJV9NaCpzTtMC0KBMGWJ5Rr9cP9E24I81UpTjAxeOm2HtUDVBl5iyV</vt:lpwstr>
  </property>
  <property fmtid="{D5CDD505-2E9C-101B-9397-08002B2CF9AE}" pid="96" name="x1ye=93">
    <vt:lpwstr>72/I+/q2kaJHnD0s4B2xxueFnDtBnMqY9UFsfCCJ/5be57AMKEWAGXQDj7i+dcaIghRlFTaGMIbXoGnAsA8xlNNr2nZk553mKTkPaspL6xQLTZax85LV7wQ0NCnoHWu3a9i0ydeB+GpdkeT3A/XBfHEdCBFWTpN/aY7FfUlzddhhW+SmCLZ9TEbrBPC/Qum3nZfjEINdsecZGOpD/Ird9/S5j+zIV2pL4Bo3cpt+lD4q4PVVagShh152DV1heGG</vt:lpwstr>
  </property>
  <property fmtid="{D5CDD505-2E9C-101B-9397-08002B2CF9AE}" pid="97" name="x1ye=94">
    <vt:lpwstr>zW3yU+WLL6I0mzMvlT/sGhIokqsSqUTF3xkcy5vWn3KsQdhoL4N/IOt590Piz7f+fMBo1uwEm9nnKv8Bb3uz2ii62PQO656bPDHqeVeVfUrySO64CpkEr2mvCxMs4TUhDj2sDg+xsXMIHvs+zGNeCeOGID2o2XF4g4kW2h67jeQxFOzoLFP8ozQJMsKOaXD5uQyDb2XaVbGQVcyAKUzfmpLr7eit5fDavbe+2FzU0khs94gMWD2iXzTiCEY8Z9r</vt:lpwstr>
  </property>
  <property fmtid="{D5CDD505-2E9C-101B-9397-08002B2CF9AE}" pid="98" name="x1ye=95">
    <vt:lpwstr>rsCSFK1CJVgiTY5KQNnvpvUlxt+ffTzcdvd0AkNTp7g6YEEHdRP8uc3tijrxqkLxWrCD+Rj0Wb1BmPwHm6dE2wtRLVpY7TYcxTRSTc5W7SZyjjwl6ySmo+riozcDtG9WQXN8oq8Cbu1gcRo3GHklKKpsOnSKbrIo3/jyPY9LTEFy47U+ktzqrRfEAGG+jZWvAW+MiWF8mCPGtDtl8RDou3V7v0G9yH6DPGYfCniCtGHyBtp0rsdsty83pSibmzt</vt:lpwstr>
  </property>
  <property fmtid="{D5CDD505-2E9C-101B-9397-08002B2CF9AE}" pid="99" name="x1ye=96">
    <vt:lpwstr>hJ+SgjElRIKnn+ycbu4EtB5Xt/wIG7uo+X2uSGej4W5Fq7P3vNr5ked+u+/nPhWza+vVYu4tM1+53Ul+hPxkP1StfRwjoMdad8QF3aIgbBqqG++Xaaiz8T6lZr/5dZ6hBsnh3yz790dS7S4U1sD5FgzwKDCJCC27SQFoWaRHUvT15KkjfmAFa0A8+witBNnaor4JbwMutn+oh8jGDJPd2iKvfuc0bDIy3eqC0jT0cCOF1RPwicuAesW8blxhDZ0</vt:lpwstr>
  </property>
  <property fmtid="{D5CDD505-2E9C-101B-9397-08002B2CF9AE}" pid="100" name="x1ye=97">
    <vt:lpwstr>WushC1RpA+ATMkmngkKF+U0ueP6HTrHDY+5aZXhReaakQpaRihA9tF1ZVyXMbW+3OPvITUlMONHeacO+eGvPoy0skItt3+u7NJ7In/LITdTVxDMsN/sVr86ZEG10qReFwZYOHwhI0ySNGSNNLpveYGUYozUsn0gZoxrgMECE5glPZxZUF1LgHDdlw5ePzrB+a5ezKaK2veDAL9XqVrAk9YeaBNcBNhnjPDnkzPMU6Nvf1xMsNtKShF4SKMbyRAu</vt:lpwstr>
  </property>
  <property fmtid="{D5CDD505-2E9C-101B-9397-08002B2CF9AE}" pid="101" name="x1ye=98">
    <vt:lpwstr>ZgsmKoRYoqvuHoUDK3gEUo3p3z47bjjTStGzYM0CJfm/GGxylg4LWl/bs1QL8dqKF889NO145Nr1S6AbQi7paUYAM0JmQXIZrR/LAAP0pmQ/fUEzDmfNnSPbBxLVMY8CVUyRT+HVR7u4bz2WqUItsm8wBsSBg5nviWfT3B/MAeS0muouFSR29O3NaxTvQmaJhmpmmCzfBfkGDOf4bfuHFgYQAA</vt:lpwstr>
  </property>
  <property fmtid="{D5CDD505-2E9C-101B-9397-08002B2CF9AE}" pid="102" name="MSIP_Label_56665055-977f-4acd-9884-1bec8e5ad200_Enabled">
    <vt:lpwstr>true</vt:lpwstr>
  </property>
  <property fmtid="{D5CDD505-2E9C-101B-9397-08002B2CF9AE}" pid="103" name="MSIP_Label_56665055-977f-4acd-9884-1bec8e5ad200_SetDate">
    <vt:lpwstr>2025-07-08T13:11:21Z</vt:lpwstr>
  </property>
  <property fmtid="{D5CDD505-2E9C-101B-9397-08002B2CF9AE}" pid="104" name="MSIP_Label_56665055-977f-4acd-9884-1bec8e5ad200_Method">
    <vt:lpwstr>Standard</vt:lpwstr>
  </property>
  <property fmtid="{D5CDD505-2E9C-101B-9397-08002B2CF9AE}" pid="105" name="MSIP_Label_56665055-977f-4acd-9884-1bec8e5ad200_Name">
    <vt:lpwstr>Anyone ( Unrestricted )</vt:lpwstr>
  </property>
  <property fmtid="{D5CDD505-2E9C-101B-9397-08002B2CF9AE}" pid="106" name="MSIP_Label_56665055-977f-4acd-9884-1bec8e5ad200_SiteId">
    <vt:lpwstr>4e2c6054-71cb-48f1-bd6c-3a9705aca71b</vt:lpwstr>
  </property>
  <property fmtid="{D5CDD505-2E9C-101B-9397-08002B2CF9AE}" pid="107" name="MSIP_Label_56665055-977f-4acd-9884-1bec8e5ad200_ActionId">
    <vt:lpwstr>1ed73f4a-81de-4b28-8fd7-53a9b9e2aeb4</vt:lpwstr>
  </property>
  <property fmtid="{D5CDD505-2E9C-101B-9397-08002B2CF9AE}" pid="108" name="MSIP_Label_56665055-977f-4acd-9884-1bec8e5ad200_ContentBits">
    <vt:lpwstr>3</vt:lpwstr>
  </property>
</Properties>
</file>